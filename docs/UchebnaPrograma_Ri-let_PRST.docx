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60F" w:rsidRPr="00350CAD" w:rsidRDefault="004209EC">
      <w:pPr>
        <w:pStyle w:val="Heading"/>
        <w:ind w:firstLine="4820"/>
        <w:jc w:val="both"/>
        <w:rPr>
          <w:rFonts w:ascii="Times New Roman" w:hAnsi="Times New Roman" w:cs="Times New Roman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9pt;margin-top:-21.85pt;width:63.95pt;height:88.9pt;z-index:2;mso-wrap-distance-left:9.05pt;mso-wrap-distance-right:9.05pt" filled="t">
            <v:fill color2="black"/>
            <v:imagedata r:id="rId8" o:title=""/>
          </v:shape>
        </w:pict>
      </w:r>
      <w:r w:rsidR="00FF760F" w:rsidRPr="00350CAD">
        <w:rPr>
          <w:rFonts w:ascii="Times New Roman" w:hAnsi="Times New Roman" w:cs="Times New Roman"/>
          <w:b/>
        </w:rPr>
        <w:t>Утвърдил: …………………..</w:t>
      </w:r>
    </w:p>
    <w:p w:rsidR="00FF760F" w:rsidRPr="00350CAD" w:rsidRDefault="00FF760F">
      <w:pPr>
        <w:pStyle w:val="Heading"/>
        <w:ind w:firstLine="4820"/>
        <w:jc w:val="both"/>
        <w:rPr>
          <w:rFonts w:ascii="Times New Roman" w:hAnsi="Times New Roman" w:cs="Times New Roman"/>
          <w:sz w:val="24"/>
          <w:szCs w:val="24"/>
        </w:rPr>
      </w:pPr>
      <w:r w:rsidRPr="00350CAD">
        <w:rPr>
          <w:rFonts w:ascii="Times New Roman" w:hAnsi="Times New Roman" w:cs="Times New Roman"/>
          <w:b/>
        </w:rPr>
        <w:t xml:space="preserve">           /</w:t>
      </w:r>
      <w:r w:rsidRPr="00350CAD">
        <w:rPr>
          <w:rFonts w:ascii="Times New Roman" w:hAnsi="Times New Roman" w:cs="Times New Roman"/>
          <w:bCs/>
        </w:rPr>
        <w:t xml:space="preserve"> ..................................... /</w:t>
      </w:r>
    </w:p>
    <w:p w:rsidR="00FF760F" w:rsidRPr="00350CAD" w:rsidRDefault="00FF760F">
      <w:pPr>
        <w:ind w:left="5040"/>
        <w:rPr>
          <w:rFonts w:ascii="Times New Roman" w:hAnsi="Times New Roman" w:cs="Times New Roman"/>
          <w:b/>
          <w:bCs/>
          <w:lang w:val="bg-BG"/>
        </w:rPr>
      </w:pPr>
      <w:r w:rsidRPr="00350CAD">
        <w:rPr>
          <w:rFonts w:ascii="Times New Roman" w:hAnsi="Times New Roman" w:cs="Times New Roman"/>
          <w:sz w:val="24"/>
          <w:szCs w:val="24"/>
          <w:lang w:val="bg-BG"/>
        </w:rPr>
        <w:t xml:space="preserve">Утвърден от Факултетен съвет </w:t>
      </w:r>
      <w:r w:rsidRPr="00350CAD">
        <w:rPr>
          <w:rFonts w:ascii="Times New Roman" w:hAnsi="Times New Roman" w:cs="Times New Roman"/>
          <w:sz w:val="24"/>
          <w:szCs w:val="24"/>
          <w:lang w:val="bg-BG"/>
        </w:rPr>
        <w:br/>
        <w:t>с протокол №   .............  /  ...............</w:t>
      </w:r>
    </w:p>
    <w:p w:rsidR="00FF760F" w:rsidRPr="00350CAD" w:rsidRDefault="00FF760F">
      <w:pPr>
        <w:pStyle w:val="Heading"/>
        <w:spacing w:before="360" w:line="360" w:lineRule="auto"/>
        <w:rPr>
          <w:rFonts w:ascii="Times New Roman" w:hAnsi="Times New Roman" w:cs="Times New Roman"/>
        </w:rPr>
      </w:pPr>
      <w:r w:rsidRPr="00350CAD">
        <w:rPr>
          <w:rFonts w:ascii="Times New Roman" w:hAnsi="Times New Roman" w:cs="Times New Roman"/>
          <w:b/>
          <w:bCs/>
        </w:rPr>
        <w:t>СОФИЙСКИ УНИВЕРСИТЕТ “СВ. КЛИМЕНТ ОХРИДСКИ”</w:t>
      </w:r>
    </w:p>
    <w:p w:rsidR="00FF760F" w:rsidRPr="00350CAD" w:rsidRDefault="00FF760F">
      <w:pPr>
        <w:pStyle w:val="Heading1"/>
        <w:rPr>
          <w:sz w:val="24"/>
          <w:szCs w:val="24"/>
        </w:rPr>
      </w:pPr>
      <w:r w:rsidRPr="00350CAD">
        <w:rPr>
          <w:rFonts w:ascii="Times New Roman" w:hAnsi="Times New Roman" w:cs="Times New Roman"/>
          <w:sz w:val="28"/>
          <w:szCs w:val="28"/>
        </w:rPr>
        <w:t>Факултет по Математика и Информатика</w:t>
      </w:r>
    </w:p>
    <w:p w:rsidR="00FF760F" w:rsidRPr="00C3620B" w:rsidRDefault="00FF760F">
      <w:pPr>
        <w:pStyle w:val="western"/>
        <w:spacing w:before="360" w:after="245"/>
        <w:jc w:val="left"/>
        <w:rPr>
          <w:lang w:val="bg-BG"/>
        </w:rPr>
      </w:pPr>
      <w:r w:rsidRPr="00350CAD">
        <w:rPr>
          <w:sz w:val="24"/>
          <w:szCs w:val="24"/>
          <w:lang w:val="bg-BG"/>
        </w:rPr>
        <w:t xml:space="preserve">Специалност: </w:t>
      </w:r>
      <w:r w:rsidRPr="00350CAD">
        <w:rPr>
          <w:i/>
          <w:sz w:val="24"/>
          <w:szCs w:val="24"/>
          <w:lang w:val="bg-BG"/>
        </w:rPr>
        <w:t>Информатика, Информационни системи, Компютърни науки, Математика и информатика, Софтуерно инженерство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362"/>
        <w:gridCol w:w="363"/>
        <w:gridCol w:w="362"/>
        <w:gridCol w:w="363"/>
        <w:gridCol w:w="362"/>
        <w:gridCol w:w="363"/>
        <w:gridCol w:w="433"/>
      </w:tblGrid>
      <w:tr w:rsidR="00FF760F" w:rsidRPr="00350CAD"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lang w:val="bg-BG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FF760F" w:rsidRPr="00350CAD" w:rsidRDefault="00FF760F">
      <w:pPr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 w:rsidRPr="00350CAD">
        <w:rPr>
          <w:rFonts w:ascii="Times New Roman" w:hAnsi="Times New Roman" w:cs="Times New Roman"/>
          <w:sz w:val="24"/>
          <w:szCs w:val="24"/>
          <w:lang w:val="bg-BG"/>
        </w:rPr>
        <w:t>Курс: 2+</w:t>
      </w:r>
    </w:p>
    <w:p w:rsidR="00FF760F" w:rsidRPr="00425083" w:rsidRDefault="00FF760F">
      <w:pPr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 w:rsidRPr="00350CAD">
        <w:rPr>
          <w:rFonts w:ascii="Times New Roman" w:hAnsi="Times New Roman" w:cs="Times New Roman"/>
          <w:sz w:val="24"/>
          <w:szCs w:val="24"/>
          <w:lang w:val="bg-BG"/>
        </w:rPr>
        <w:t>Учебна година: 201</w:t>
      </w:r>
      <w:r w:rsidR="00D87BAD">
        <w:rPr>
          <w:rFonts w:ascii="Times New Roman" w:hAnsi="Times New Roman" w:cs="Times New Roman"/>
          <w:sz w:val="24"/>
          <w:szCs w:val="24"/>
          <w:lang w:val="bg-BG"/>
        </w:rPr>
        <w:t>8</w:t>
      </w:r>
      <w:r w:rsidRPr="00350CAD">
        <w:rPr>
          <w:rFonts w:ascii="Times New Roman" w:hAnsi="Times New Roman" w:cs="Times New Roman"/>
          <w:sz w:val="24"/>
          <w:szCs w:val="24"/>
          <w:lang w:val="bg-BG"/>
        </w:rPr>
        <w:t>/201</w:t>
      </w:r>
      <w:r w:rsidR="00D87BAD">
        <w:rPr>
          <w:rFonts w:ascii="Times New Roman" w:hAnsi="Times New Roman" w:cs="Times New Roman"/>
          <w:sz w:val="24"/>
          <w:szCs w:val="24"/>
          <w:lang w:val="bg-BG"/>
        </w:rPr>
        <w:t>9</w:t>
      </w:r>
    </w:p>
    <w:p w:rsidR="00FF760F" w:rsidRPr="00350CAD" w:rsidRDefault="00FF760F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 w:rsidRPr="00350CAD">
        <w:rPr>
          <w:rFonts w:ascii="Times New Roman" w:hAnsi="Times New Roman" w:cs="Times New Roman"/>
          <w:sz w:val="24"/>
          <w:szCs w:val="24"/>
          <w:lang w:val="bg-BG"/>
        </w:rPr>
        <w:t>Семестър: IV</w:t>
      </w:r>
    </w:p>
    <w:p w:rsidR="00FF760F" w:rsidRPr="00350CAD" w:rsidRDefault="00FF760F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CAD">
        <w:rPr>
          <w:rFonts w:ascii="Times New Roman" w:hAnsi="Times New Roman" w:cs="Times New Roman"/>
          <w:sz w:val="28"/>
          <w:szCs w:val="28"/>
        </w:rPr>
        <w:t>УЧЕБНА ПРОГРАМА</w:t>
      </w:r>
    </w:p>
    <w:p w:rsidR="00FF760F" w:rsidRPr="00350CAD" w:rsidRDefault="00FF760F" w:rsidP="00D0020E">
      <w:pPr>
        <w:pStyle w:val="Heading5"/>
        <w:jc w:val="left"/>
        <w:rPr>
          <w:rFonts w:ascii="Times New Roman" w:hAnsi="Times New Roman" w:cs="Times New Roman"/>
          <w:b/>
          <w:sz w:val="22"/>
          <w:szCs w:val="22"/>
        </w:rPr>
      </w:pPr>
      <w:r w:rsidRPr="00350CAD">
        <w:rPr>
          <w:rFonts w:ascii="Times New Roman" w:hAnsi="Times New Roman" w:cs="Times New Roman"/>
          <w:b/>
          <w:sz w:val="24"/>
          <w:szCs w:val="24"/>
        </w:rPr>
        <w:t xml:space="preserve">Дисциплина: </w:t>
      </w:r>
      <w:r w:rsidR="00D0020E" w:rsidRPr="00D0020E">
        <w:rPr>
          <w:rFonts w:ascii="Times New Roman" w:hAnsi="Times New Roman" w:cs="Times New Roman"/>
          <w:b/>
          <w:sz w:val="22"/>
          <w:szCs w:val="22"/>
        </w:rPr>
        <w:t>Практическа роботика и умни "неща"</w:t>
      </w:r>
      <w:r w:rsidRPr="00350CAD">
        <w:rPr>
          <w:rFonts w:ascii="Times New Roman" w:hAnsi="Times New Roman" w:cs="Times New Roman"/>
          <w:b/>
          <w:sz w:val="22"/>
          <w:szCs w:val="22"/>
        </w:rPr>
        <w:t xml:space="preserve"> /</w:t>
      </w:r>
    </w:p>
    <w:p w:rsidR="00FF760F" w:rsidRPr="00D0020E" w:rsidRDefault="00D00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>Practical Robotics and Smart Things</w:t>
      </w:r>
    </w:p>
    <w:p w:rsidR="00FF760F" w:rsidRPr="00350CAD" w:rsidRDefault="00FF760F">
      <w:pPr>
        <w:rPr>
          <w:rFonts w:ascii="Times New Roman" w:hAnsi="Times New Roman" w:cs="Times New Roman"/>
          <w:lang w:val="bg-BG"/>
        </w:rPr>
      </w:pPr>
    </w:p>
    <w:p w:rsidR="00FF760F" w:rsidRPr="00350CAD" w:rsidRDefault="004209EC">
      <w:pPr>
        <w:rPr>
          <w:rFonts w:ascii="Times New Roman" w:hAnsi="Times New Roman" w:cs="Times New Roman"/>
          <w:lang w:val="bg-BG"/>
        </w:rPr>
      </w:pPr>
      <w:r>
        <w:rPr>
          <w:lang w:val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65pt;margin-top:-3.1pt;width:78.75pt;height:12.2pt;z-index:1;mso-wrap-distance-left:0;mso-wrap-distance-right:7.05pt;mso-position-horizontal-relative:margin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96"/>
                    <w:gridCol w:w="392"/>
                    <w:gridCol w:w="392"/>
                    <w:gridCol w:w="462"/>
                  </w:tblGrid>
                  <w:tr w:rsidR="00D35E9B">
                    <w:trPr>
                      <w:trHeight w:val="173"/>
                    </w:trPr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D35E9B" w:rsidRDefault="00D35E9B">
                        <w:pPr>
                          <w:pStyle w:val="Heading3"/>
                          <w:snapToGrid w:val="0"/>
                          <w:spacing w:line="360" w:lineRule="auto"/>
                          <w:jc w:val="left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D35E9B" w:rsidRDefault="00D35E9B">
                        <w:pPr>
                          <w:pStyle w:val="Heading3"/>
                          <w:snapToGrid w:val="0"/>
                          <w:spacing w:line="360" w:lineRule="auto"/>
                          <w:jc w:val="left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D35E9B" w:rsidRDefault="00D35E9B">
                        <w:pPr>
                          <w:pStyle w:val="Heading3"/>
                          <w:snapToGrid w:val="0"/>
                          <w:spacing w:line="360" w:lineRule="auto"/>
                          <w:jc w:val="left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D35E9B" w:rsidRDefault="00D35E9B">
                        <w:pPr>
                          <w:pStyle w:val="Heading3"/>
                          <w:snapToGrid w:val="0"/>
                          <w:spacing w:line="360" w:lineRule="auto"/>
                          <w:jc w:val="left"/>
                          <w:rPr>
                            <w:rFonts w:ascii="Times New Roman" w:eastAsia="MS Sans Serif" w:hAnsi="Times New Roman" w:cs="Times New Roman"/>
                            <w:b w:val="0"/>
                            <w:bCs w:val="0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D35E9B" w:rsidRDefault="00D35E9B">
                  <w:r>
                    <w:rPr>
                      <w:rFonts w:eastAsia="MS Sans Serif"/>
                    </w:rPr>
                    <w:t xml:space="preserve"> </w:t>
                  </w:r>
                </w:p>
              </w:txbxContent>
            </v:textbox>
            <w10:wrap type="square" side="largest" anchorx="margin"/>
          </v:shape>
        </w:pict>
      </w:r>
      <w:r w:rsidR="00FF760F" w:rsidRPr="00350CAD">
        <w:rPr>
          <w:rFonts w:ascii="Times New Roman" w:hAnsi="Times New Roman" w:cs="Times New Roman"/>
          <w:sz w:val="24"/>
          <w:szCs w:val="24"/>
          <w:lang w:val="bg-BG"/>
        </w:rPr>
        <w:t>Избираема дисциплина</w:t>
      </w:r>
    </w:p>
    <w:p w:rsidR="00FF760F" w:rsidRPr="00350CAD" w:rsidRDefault="00FF760F">
      <w:pPr>
        <w:rPr>
          <w:rFonts w:ascii="Times New Roman" w:hAnsi="Times New Roman" w:cs="Times New Roman"/>
          <w:lang w:val="bg-BG"/>
        </w:rPr>
      </w:pPr>
    </w:p>
    <w:p w:rsidR="00FF760F" w:rsidRPr="00350CAD" w:rsidRDefault="00FF760F">
      <w:pPr>
        <w:pStyle w:val="Heading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50CAD">
        <w:rPr>
          <w:rFonts w:ascii="Times New Roman" w:hAnsi="Times New Roman" w:cs="Times New Roman"/>
          <w:sz w:val="24"/>
          <w:szCs w:val="24"/>
        </w:rPr>
        <w:t>Преподавател: ас. Траян Илиев</w:t>
      </w:r>
    </w:p>
    <w:p w:rsidR="00FF760F" w:rsidRPr="00350CAD" w:rsidRDefault="00FF760F">
      <w:pPr>
        <w:rPr>
          <w:lang w:val="bg-BG"/>
        </w:rPr>
      </w:pPr>
      <w:r w:rsidRPr="00350CAD">
        <w:rPr>
          <w:rFonts w:ascii="Times New Roman" w:hAnsi="Times New Roman" w:cs="Times New Roman"/>
          <w:sz w:val="24"/>
          <w:szCs w:val="24"/>
          <w:lang w:val="bg-BG"/>
        </w:rPr>
        <w:t>Асистент: ас. Траян Илиев</w:t>
      </w:r>
    </w:p>
    <w:p w:rsidR="00FF760F" w:rsidRPr="00350CAD" w:rsidRDefault="00FF760F">
      <w:pPr>
        <w:rPr>
          <w:lang w:val="bg-BG"/>
        </w:r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2093"/>
        <w:gridCol w:w="5528"/>
        <w:gridCol w:w="1488"/>
      </w:tblGrid>
      <w:tr w:rsidR="00FF760F" w:rsidRPr="00350CA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Учебна заетост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Форма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Хорариум</w:t>
            </w:r>
          </w:p>
        </w:tc>
      </w:tr>
      <w:tr w:rsidR="00FF760F" w:rsidRPr="00350CAD"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Аудиторна заетост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Лекции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</w:tr>
      <w:tr w:rsidR="00FF760F" w:rsidRPr="00350CAD"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Семинарни упражнения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FF760F" w:rsidRPr="00350CAD"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Практически упражнения (</w:t>
            </w:r>
            <w:proofErr w:type="spellStart"/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хоспетиране</w:t>
            </w:r>
            <w:proofErr w:type="spellEnd"/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</w:tr>
      <w:tr w:rsidR="00FF760F" w:rsidRPr="00350CAD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Обща аудиторна заетост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60</w:t>
            </w:r>
          </w:p>
        </w:tc>
      </w:tr>
      <w:tr w:rsidR="00FF760F" w:rsidRPr="00350CAD"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Извънаудиторна</w:t>
            </w:r>
            <w:proofErr w:type="spellEnd"/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заетост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Курсов учебен проект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</w:tr>
      <w:tr w:rsidR="00FF760F" w:rsidRPr="00350CAD"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Доклад/Презентация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="00FF760F" w:rsidRPr="00350CAD"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Подготовка на домашни работи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="00FF760F" w:rsidRPr="00350CAD"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Подготовка за финален тестови изпит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="00FF760F" w:rsidRPr="00350CAD">
        <w:tc>
          <w:tcPr>
            <w:tcW w:w="20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Самостоятелна работа с ресурси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="00FF760F" w:rsidRPr="00350CAD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Обща </w:t>
            </w:r>
            <w:proofErr w:type="spellStart"/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извънаудиторна</w:t>
            </w:r>
            <w:proofErr w:type="spellEnd"/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заетост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90</w:t>
            </w:r>
          </w:p>
        </w:tc>
      </w:tr>
      <w:tr w:rsidR="00FF760F" w:rsidRPr="00350CAD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ОБЩА ЗАЕТОСТ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150</w:t>
            </w:r>
          </w:p>
        </w:tc>
      </w:tr>
      <w:tr w:rsidR="00FF760F" w:rsidRPr="00350CAD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Кредити аудиторна заетост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2</w:t>
            </w:r>
          </w:p>
        </w:tc>
      </w:tr>
      <w:tr w:rsidR="00FF760F" w:rsidRPr="00350CAD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Кредити </w:t>
            </w:r>
            <w:proofErr w:type="spellStart"/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извънаудиторна</w:t>
            </w:r>
            <w:proofErr w:type="spellEnd"/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 заетост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3</w:t>
            </w:r>
          </w:p>
        </w:tc>
      </w:tr>
      <w:tr w:rsidR="00FF760F" w:rsidRPr="00350CAD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ОБЩО ЕКСТ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rPr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5</w:t>
            </w:r>
          </w:p>
        </w:tc>
      </w:tr>
    </w:tbl>
    <w:p w:rsidR="00FF760F" w:rsidRPr="00350CAD" w:rsidRDefault="00FF760F">
      <w:pPr>
        <w:rPr>
          <w:lang w:val="bg-BG"/>
        </w:rPr>
      </w:pPr>
    </w:p>
    <w:p w:rsidR="00FF760F" w:rsidRDefault="00FF760F">
      <w:pPr>
        <w:rPr>
          <w:rFonts w:ascii="Times New Roman" w:hAnsi="Times New Roman" w:cs="Times New Roman"/>
          <w:sz w:val="24"/>
          <w:szCs w:val="24"/>
        </w:rPr>
      </w:pPr>
    </w:p>
    <w:p w:rsidR="00853540" w:rsidRDefault="00853540">
      <w:pPr>
        <w:rPr>
          <w:rFonts w:ascii="Times New Roman" w:hAnsi="Times New Roman" w:cs="Times New Roman"/>
          <w:sz w:val="24"/>
          <w:szCs w:val="24"/>
        </w:rPr>
      </w:pPr>
    </w:p>
    <w:p w:rsidR="00853540" w:rsidRDefault="00853540">
      <w:pPr>
        <w:rPr>
          <w:rFonts w:ascii="Times New Roman" w:hAnsi="Times New Roman" w:cs="Times New Roman"/>
          <w:sz w:val="24"/>
          <w:szCs w:val="24"/>
        </w:rPr>
      </w:pPr>
    </w:p>
    <w:p w:rsidR="00853540" w:rsidRPr="00853540" w:rsidRDefault="00853540">
      <w:pPr>
        <w:rPr>
          <w:rFonts w:ascii="Times New Roman" w:hAnsi="Times New Roman" w:cs="Times New Roman"/>
          <w:sz w:val="24"/>
          <w:szCs w:val="24"/>
        </w:rPr>
      </w:pPr>
    </w:p>
    <w:p w:rsidR="00FF760F" w:rsidRPr="00350CAD" w:rsidRDefault="00FF760F">
      <w:pPr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W w:w="8967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534"/>
        <w:gridCol w:w="5528"/>
        <w:gridCol w:w="2905"/>
      </w:tblGrid>
      <w:tr w:rsidR="00FF760F" w:rsidRPr="00350CAD" w:rsidTr="00ED38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lastRenderedPageBreak/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F760F" w:rsidRPr="00853540" w:rsidRDefault="00FF760F" w:rsidP="008535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Формиране на оценката по дисциплината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F760F" w:rsidRPr="00350CAD" w:rsidRDefault="00FF760F">
            <w:pPr>
              <w:snapToGrid w:val="0"/>
              <w:ind w:left="55" w:right="5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% от оценката</w:t>
            </w:r>
          </w:p>
        </w:tc>
      </w:tr>
      <w:tr w:rsidR="00FF760F" w:rsidRPr="00350CAD" w:rsidTr="00ED38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760F" w:rsidRPr="00350CAD" w:rsidRDefault="00FF760F">
            <w:pPr>
              <w:numPr>
                <w:ilvl w:val="0"/>
                <w:numId w:val="4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760F" w:rsidRPr="00350CAD" w:rsidRDefault="005A6547">
            <w:pPr>
              <w:pStyle w:val="Heading6"/>
              <w:jc w:val="left"/>
              <w:rPr>
                <w:rFonts w:ascii="Times New Roman" w:hAnsi="Times New Roman" w:cs="Times New Roman"/>
              </w:rPr>
            </w:pPr>
            <w:r w:rsidRPr="00350CAD">
              <w:rPr>
                <w:rFonts w:ascii="Times New Roman" w:hAnsi="Times New Roman" w:cs="Times New Roman"/>
              </w:rPr>
              <w:t>Ф</w:t>
            </w:r>
            <w:r w:rsidR="00FF760F" w:rsidRPr="00350CAD">
              <w:rPr>
                <w:rFonts w:ascii="Times New Roman" w:hAnsi="Times New Roman" w:cs="Times New Roman"/>
              </w:rPr>
              <w:t>инален курсов проект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760F" w:rsidRPr="00350CAD" w:rsidRDefault="0040472A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  <w:r w:rsidR="00FF760F"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0%</w:t>
            </w:r>
          </w:p>
        </w:tc>
      </w:tr>
      <w:tr w:rsidR="00FF760F" w:rsidRPr="00350CAD" w:rsidTr="00ED3843"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760F" w:rsidRPr="00350CAD" w:rsidRDefault="00FF760F">
            <w:pPr>
              <w:numPr>
                <w:ilvl w:val="0"/>
                <w:numId w:val="4"/>
              </w:numPr>
              <w:tabs>
                <w:tab w:val="left" w:pos="284"/>
              </w:tabs>
              <w:snapToGrid w:val="0"/>
              <w:spacing w:before="40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760F" w:rsidRPr="00350CAD" w:rsidRDefault="00FF760F">
            <w:pPr>
              <w:pStyle w:val="Heading6"/>
              <w:jc w:val="left"/>
              <w:rPr>
                <w:rFonts w:ascii="Times New Roman" w:hAnsi="Times New Roman" w:cs="Times New Roman"/>
              </w:rPr>
            </w:pPr>
            <w:r w:rsidRPr="00350CAD">
              <w:rPr>
                <w:rFonts w:ascii="Times New Roman" w:hAnsi="Times New Roman" w:cs="Times New Roman"/>
              </w:rPr>
              <w:t>Финален тестови изпит</w:t>
            </w:r>
          </w:p>
        </w:tc>
        <w:tc>
          <w:tcPr>
            <w:tcW w:w="2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760F" w:rsidRPr="00350CAD" w:rsidRDefault="00FF760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40%</w:t>
            </w:r>
          </w:p>
        </w:tc>
      </w:tr>
      <w:tr w:rsidR="0040472A" w:rsidRPr="00350CAD" w:rsidTr="00ED3843"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72A" w:rsidRPr="00350CAD" w:rsidRDefault="0040472A" w:rsidP="0040472A">
            <w:pPr>
              <w:numPr>
                <w:ilvl w:val="0"/>
                <w:numId w:val="4"/>
              </w:numPr>
              <w:tabs>
                <w:tab w:val="left" w:pos="284"/>
              </w:tabs>
              <w:snapToGrid w:val="0"/>
              <w:spacing w:before="40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72A" w:rsidRPr="00350CAD" w:rsidRDefault="0040472A" w:rsidP="0040472A">
            <w:pPr>
              <w:pStyle w:val="Heading6"/>
              <w:jc w:val="left"/>
              <w:rPr>
                <w:rFonts w:ascii="Times New Roman" w:hAnsi="Times New Roman" w:cs="Times New Roman"/>
              </w:rPr>
            </w:pPr>
            <w:r w:rsidRPr="00350CAD">
              <w:rPr>
                <w:rFonts w:ascii="Times New Roman" w:hAnsi="Times New Roman" w:cs="Times New Roman"/>
              </w:rPr>
              <w:t>Домашни работи през семестъра (текущ контрол)</w:t>
            </w:r>
          </w:p>
        </w:tc>
        <w:tc>
          <w:tcPr>
            <w:tcW w:w="2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72A" w:rsidRPr="00350CAD" w:rsidRDefault="0040472A" w:rsidP="0040472A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10%</w:t>
            </w:r>
          </w:p>
        </w:tc>
      </w:tr>
      <w:tr w:rsidR="0040472A" w:rsidRPr="00350CAD" w:rsidTr="00ED3843"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72A" w:rsidRPr="00350CAD" w:rsidRDefault="0040472A" w:rsidP="0040472A">
            <w:pPr>
              <w:numPr>
                <w:ilvl w:val="0"/>
                <w:numId w:val="4"/>
              </w:numPr>
              <w:tabs>
                <w:tab w:val="left" w:pos="284"/>
              </w:tabs>
              <w:snapToGrid w:val="0"/>
              <w:spacing w:before="40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72A" w:rsidRPr="00350CAD" w:rsidRDefault="0040472A" w:rsidP="0040472A">
            <w:pPr>
              <w:pStyle w:val="Heading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 час</w:t>
            </w:r>
            <w:r w:rsidRPr="00350CAD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задачи по време на упражнения</w:t>
            </w:r>
            <w:r w:rsidRPr="00350C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72A" w:rsidRPr="00350CAD" w:rsidRDefault="0040472A" w:rsidP="0040472A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10%</w:t>
            </w:r>
          </w:p>
        </w:tc>
      </w:tr>
      <w:tr w:rsidR="0040472A" w:rsidRPr="00350CAD" w:rsidTr="00ED3843">
        <w:tc>
          <w:tcPr>
            <w:tcW w:w="8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72A" w:rsidRPr="00350CAD" w:rsidRDefault="0040472A" w:rsidP="0040472A">
            <w:pPr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Анотация на учебната дисциплина:</w:t>
            </w:r>
          </w:p>
        </w:tc>
      </w:tr>
      <w:tr w:rsidR="0040472A" w:rsidRPr="00350CAD" w:rsidTr="00ED3843">
        <w:tc>
          <w:tcPr>
            <w:tcW w:w="8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72A" w:rsidRDefault="0040472A" w:rsidP="0040472A">
            <w:pPr>
              <w:suppressAutoHyphens w:val="0"/>
              <w:spacing w:before="120" w:after="115"/>
              <w:ind w:firstLine="56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Интелигентните устройства са навсякъде около нас – автомобилите и домовете стават „умни“, дрехите включват „интелигентни материи“ и незабележимо вградена електроника (</w:t>
            </w:r>
            <w:proofErr w:type="spellStart"/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wearable</w:t>
            </w:r>
            <w:proofErr w:type="spellEnd"/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electronics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),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почти всички електроуреди и предмети на бита придобиват способности за комуникация помежду си и с отдалечени услуги „в облака“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cloud computing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). </w:t>
            </w:r>
            <w:r w:rsidR="007F0CD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Често взаимодействието става с гласови команди (</w:t>
            </w:r>
            <w:r w:rsidR="007F0CDB" w:rsidRPr="007F0CD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Amazon Alexa</w:t>
            </w:r>
            <w:r w:rsidR="007F0CD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  <w:r w:rsidR="007F0CD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.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В крайна сметка цялата тази информация и възможност за контрол стават достъпни за нас през удобен</w:t>
            </w:r>
            <w:r w:rsidR="007F0CD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вграден,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мобилен </w:t>
            </w:r>
            <w:r w:rsidR="007F0CD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или гласов </w:t>
            </w:r>
            <w:r w:rsidR="007F0CDB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интерфейс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от всяко място, по всяко време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consumer application dashboards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.</w:t>
            </w:r>
          </w:p>
          <w:p w:rsidR="0040472A" w:rsidRDefault="0040472A" w:rsidP="0040472A">
            <w:pPr>
              <w:suppressAutoHyphens w:val="0"/>
              <w:spacing w:before="120" w:after="115"/>
              <w:ind w:firstLine="56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С помощта на множество практически проекти, курсът запознава с бързо-развиващата се област на „Интернет на нещата“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Internet of Things – </w:t>
            </w:r>
            <w:proofErr w:type="spellStart"/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),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обслужващата и социална роботика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service and social robotics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). Акцентът е върху придобиване на реален опит при реализация на вградени и мрежово свързани устройства и малки роботи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Arduino, Raspberry Pi 2/3/Zero, ESP 8266, Lego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, сензори, актуатори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и др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.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) и най-вече върху начина, по който тези устройства комуникират помежду си и със заобикалящия ги свят (</w:t>
            </w:r>
            <w:r w:rsidRPr="00D918A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социална способност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).</w:t>
            </w:r>
          </w:p>
          <w:p w:rsidR="0040472A" w:rsidRDefault="0040472A" w:rsidP="0040472A">
            <w:pPr>
              <w:suppressAutoHyphens w:val="0"/>
              <w:spacing w:before="120" w:after="115"/>
              <w:ind w:firstLine="56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</w:pP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За </w:t>
            </w:r>
            <w:r w:rsidR="00BE17A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да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реализираме на практика тези проекти се нуждаем от рамка за моделиране на взаимодействието между устройствата, разглеждани като 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интелигентни агенти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Intelligent Agents - IA)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в рамките на една 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многоагентна система 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Multi-Agent System -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MAS)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Разглеждат се основните характеристики на интелигентните агенти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автономност, способност за реагиране, проактивност, способност за самообучение (адаптивност), социална способност (езици за комуникация между агенти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- ACLs)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, рационалност, мобилност, както и различни парадигми и архитектури за реализация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йерархична (базирана на планиране), реактивна (</w:t>
            </w:r>
            <w:proofErr w:type="spellStart"/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Subsumption</w:t>
            </w:r>
            <w:proofErr w:type="spellEnd"/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proofErr w:type="spellStart"/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Architecture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), и хибридна. Включено е запознаване с </w:t>
            </w:r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Belief-Desire-Intention (BDI)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модел на практически разсъждения като основа за моделиране на света, комуникация и автономно вземане на решения от агентите.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Знанията се представят и реферират с помощта на онтологии и </w:t>
            </w:r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Semantic Web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W3C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стандарти (</w:t>
            </w:r>
            <w:r w:rsidRPr="0057611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RDF/RDFS, OWL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).</w:t>
            </w:r>
          </w:p>
          <w:p w:rsidR="00F5789F" w:rsidRPr="007F0CDB" w:rsidRDefault="0040472A" w:rsidP="0040472A">
            <w:pPr>
              <w:suppressAutoHyphens w:val="0"/>
              <w:spacing w:before="120" w:after="115"/>
              <w:ind w:firstLine="562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Курсът изгражда цялостна картина на необходимите технологии започвайки от хардуерния слой (практически проекти с </w:t>
            </w:r>
            <w:r w:rsidRPr="00827DF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Arduino</w:t>
            </w:r>
            <w:r w:rsidRPr="00827DF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, </w:t>
            </w:r>
            <w:r w:rsidRPr="00827DF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Raspberry Pi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и 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ESP 8266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 +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най-различни сензори и актуатори: ултразвукови и инфрачервени за дистанция, оптично масиви за следене на линия, камери,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енкодери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, двигатели и драйвери,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серво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- механизми за хващане на предмети и движение на камерата, сензорни </w:t>
            </w:r>
            <w:r w:rsidRPr="00827DF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TFT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екрани и други</w:t>
            </w:r>
            <w:r w:rsidRPr="00827DF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)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, през обработката на събитийни потоци в реално време с помощта на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микро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-контролери и серийна </w:t>
            </w:r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USB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UART)</w:t>
            </w:r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, </w:t>
            </w:r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I2C, SPI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комуникация,  софтуерни библиотеки от ниско ниво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(</w:t>
            </w:r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Java</w:t>
            </w:r>
            <w:r w:rsidR="00BE17A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: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LeJOS</w:t>
            </w:r>
            <w:proofErr w:type="spellEnd"/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, Pi4J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),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до горните слоеве </w:t>
            </w:r>
            <w:r w:rsidR="00BE17A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на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приложението за </w:t>
            </w:r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реактивна обработка на събития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 реализирани със </w:t>
            </w:r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Spring Reactor</w:t>
            </w:r>
            <w:r w:rsid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proofErr w:type="spellStart"/>
            <w:r w:rsidRPr="00D9274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Akka</w:t>
            </w:r>
            <w:proofErr w:type="spellEnd"/>
            <w:r w:rsid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, </w:t>
            </w:r>
            <w:r w:rsidR="00F5789F"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Eclipse </w:t>
            </w:r>
            <w:proofErr w:type="spellStart"/>
            <w:r w:rsidR="00F5789F"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="007F0C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="007F0CDB" w:rsidRP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(</w:t>
            </w:r>
            <w:r w:rsidR="007F0C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Kura, </w:t>
            </w:r>
            <w:proofErr w:type="spellStart"/>
            <w:r w:rsidR="007F0C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Paho</w:t>
            </w:r>
            <w:proofErr w:type="spellEnd"/>
            <w:r w:rsidR="007F0CD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, Californium</w:t>
            </w:r>
            <w:r w:rsidR="007F0CDB" w:rsidRP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)</w:t>
            </w:r>
            <w:r w:rsidR="00F5789F" w:rsidRP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F5789F" w:rsidRP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платформ</w:t>
            </w:r>
            <w:r w:rsidR="007F0CDB" w:rsidRP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и.</w:t>
            </w:r>
          </w:p>
          <w:p w:rsidR="00933156" w:rsidRDefault="0040472A" w:rsidP="00F5789F">
            <w:pPr>
              <w:suppressAutoHyphens w:val="0"/>
              <w:spacing w:before="120" w:after="115"/>
              <w:ind w:firstLine="562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Следващите нива в </w:t>
            </w:r>
            <w:proofErr w:type="spellStart"/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/ Service Robotics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архитектурата включват механизми и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lastRenderedPageBreak/>
              <w:t xml:space="preserve">протоколи за комуникация - </w:t>
            </w:r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Constrained Application Protocol (</w:t>
            </w:r>
            <w:proofErr w:type="spellStart"/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CoAP</w:t>
            </w:r>
            <w:proofErr w:type="spellEnd"/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), MQ Telemetry Transport (MQTT), HTTP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, уеб услуги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RE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presentational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State Transfer - </w:t>
            </w:r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REST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APIs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,  "</w:t>
            </w:r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облачни технологии" (</w:t>
            </w:r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Docker, Kubernetes, Apache Brooklyn, </w:t>
            </w:r>
            <w:r w:rsidR="001F5D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Ansible</w:t>
            </w:r>
            <w:r w:rsidRPr="00EB4B1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)</w:t>
            </w:r>
            <w:r w:rsidR="001F5DC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 бази от данни в реално време</w:t>
            </w:r>
            <w:r w:rsidR="00DE6CE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(</w:t>
            </w:r>
            <w:r w:rsidR="00DE6CE2" w:rsidRPr="0093315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Prometheus, Graphite, </w:t>
            </w:r>
            <w:proofErr w:type="spellStart"/>
            <w:r w:rsidR="00DE6CE2" w:rsidRPr="0093315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InfluxDB</w:t>
            </w:r>
            <w:proofErr w:type="spellEnd"/>
            <w:r w:rsidR="00933156" w:rsidRPr="0093315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="00933156" w:rsidRPr="0093315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RethinkDB</w:t>
            </w:r>
            <w:proofErr w:type="spellEnd"/>
            <w:r w:rsidR="00DE6CE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. </w:t>
            </w:r>
          </w:p>
          <w:p w:rsidR="0040472A" w:rsidRPr="001F5DC1" w:rsidRDefault="0040472A" w:rsidP="00F5789F">
            <w:pPr>
              <w:suppressAutoHyphens w:val="0"/>
              <w:spacing w:before="120" w:after="115"/>
              <w:ind w:firstLine="562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Включени са също така и технологии за изграждане на вградени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(</w:t>
            </w:r>
            <w:r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Java Swing, JavaFX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и мобилни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>(</w:t>
            </w:r>
            <w:r w:rsidRPr="007B04E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Angular +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TypeScript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+ </w:t>
            </w:r>
            <w:r w:rsidRPr="007B04E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Ma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t</w:t>
            </w:r>
            <w:r w:rsidRPr="007B04E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erial Design / Ionic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уеб интерфейси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и </w:t>
            </w:r>
            <w:r w:rsidRPr="007B04E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инте</w:t>
            </w:r>
            <w:r w:rsidR="001F5D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рактивни "табла за управление" (</w:t>
            </w:r>
            <w:r w:rsidRPr="007B04E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dashboards</w:t>
            </w:r>
            <w:r w:rsidR="001F5D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)</w:t>
            </w:r>
            <w:r w:rsidR="001F5D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, </w:t>
            </w:r>
            <w:r w:rsidR="001F5DC1" w:rsidRPr="001F5DC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както </w:t>
            </w:r>
            <w:r w:rsid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и </w:t>
            </w:r>
            <w:r w:rsidR="00DE6CE2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технологии за </w:t>
            </w:r>
            <w:r w:rsidR="0093315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визуализация</w:t>
            </w:r>
            <w:r w:rsidR="007F0CD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 и </w:t>
            </w:r>
            <w:r w:rsidR="00F5789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анализ </w:t>
            </w:r>
            <w:r w:rsidR="001F5DC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на събития в реално време</w:t>
            </w:r>
            <w:r w:rsidR="00BE17A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 (</w:t>
            </w:r>
            <w:proofErr w:type="spellStart"/>
            <w:r w:rsidR="001F5DC1"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Grafana</w:t>
            </w:r>
            <w:proofErr w:type="spellEnd"/>
            <w:r w:rsidR="00BE17A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)</w:t>
            </w:r>
            <w:r w:rsidR="001F5D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.</w:t>
            </w:r>
          </w:p>
          <w:p w:rsidR="0040472A" w:rsidRDefault="0040472A" w:rsidP="0040472A">
            <w:pPr>
              <w:spacing w:after="115"/>
              <w:ind w:firstLine="562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Целта е освен практическите проекти реализирани по време на упражнения, участниците да сформират екипи за реализиране на собствени роботи/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много-агентни системи </w:t>
            </w:r>
            <w:r w:rsid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и/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или компоненти за тях, които да бъдат демонстрирани в края на курса. Дългосрочната цел е сформиране на екип за участие в </w:t>
            </w:r>
            <w:r w:rsidR="00DE6CE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национални 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международни състезания от типа на </w:t>
            </w:r>
            <w:proofErr w:type="spellStart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RoboCup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</w:t>
            </w:r>
            <w:hyperlink r:id="rId9" w:history="1">
              <w:r w:rsidRPr="00BA59B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bg-BG"/>
                </w:rPr>
                <w:t>http://www.robocup.org/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), където роботи </w:t>
            </w:r>
            <w:r w:rsidR="00DE6CE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изпълняват задачи с различна степен на сложност –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играят футбол, спасяват хора при бедствия и аварии, кооперират се с хора за изпълнение на задачи у дома, в промишлеността и логистиката.</w:t>
            </w:r>
          </w:p>
          <w:p w:rsidR="00F5789F" w:rsidRDefault="007E5016" w:rsidP="007E5016">
            <w:pPr>
              <w:spacing w:after="115"/>
              <w:ind w:firstLine="5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 за някои от роботите, които ще</w:t>
            </w:r>
            <w:r w:rsid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сглобяваме 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програмираме по време на курса можете да намерите на адрес: </w:t>
            </w:r>
            <w:hyperlink r:id="rId10" w:history="1">
              <w:r w:rsidRPr="00156AF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bg-BG"/>
                </w:rPr>
                <w:t>http://robolearn.org/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E5016" w:rsidRDefault="007E5016" w:rsidP="007E5016">
            <w:pPr>
              <w:spacing w:after="115"/>
              <w:ind w:firstLine="5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Кодът е достъпен в </w:t>
            </w:r>
            <w:r w:rsidR="00F5789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156AF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https://github.com/iproduct/course-social-robotics</w:t>
              </w:r>
            </w:hyperlink>
          </w:p>
          <w:p w:rsidR="007E5016" w:rsidRPr="007E5016" w:rsidRDefault="007E5016" w:rsidP="0040472A">
            <w:pPr>
              <w:spacing w:after="115"/>
              <w:ind w:firstLine="5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72A" w:rsidRPr="00350CAD" w:rsidTr="00ED3843">
        <w:tc>
          <w:tcPr>
            <w:tcW w:w="8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72A" w:rsidRPr="00394440" w:rsidRDefault="0040472A" w:rsidP="0040472A">
            <w:pPr>
              <w:pStyle w:val="Heading6"/>
              <w:rPr>
                <w:rFonts w:ascii="Times New Roman" w:hAnsi="Times New Roman" w:cs="Times New Roman"/>
              </w:rPr>
            </w:pPr>
          </w:p>
          <w:p w:rsidR="0040472A" w:rsidRPr="00350CAD" w:rsidRDefault="0040472A" w:rsidP="0040472A">
            <w:pPr>
              <w:pStyle w:val="Heading6"/>
              <w:rPr>
                <w:rFonts w:ascii="Times New Roman" w:hAnsi="Times New Roman" w:cs="Times New Roman"/>
              </w:rPr>
            </w:pPr>
            <w:r w:rsidRPr="00350CAD">
              <w:rPr>
                <w:rFonts w:ascii="Times New Roman" w:hAnsi="Times New Roman" w:cs="Times New Roman"/>
                <w:b/>
              </w:rPr>
              <w:t>Предварителни изисквания:</w:t>
            </w:r>
          </w:p>
        </w:tc>
      </w:tr>
      <w:tr w:rsidR="0040472A" w:rsidRPr="00350CAD" w:rsidTr="00ED3843">
        <w:tc>
          <w:tcPr>
            <w:tcW w:w="8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72A" w:rsidRPr="00350CAD" w:rsidRDefault="0040472A" w:rsidP="00933156">
            <w:pPr>
              <w:spacing w:before="120" w:after="240"/>
              <w:jc w:val="both"/>
              <w:rPr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Очаква се студентите да могат да боравят свободно с технически английски език. Необх</w:t>
            </w:r>
            <w:r w:rsidR="00214B1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одимо е добро познаване на ези</w:t>
            </w:r>
            <w:r w:rsidR="00C84F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ка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Java</w:t>
            </w:r>
            <w:r w:rsidR="00C84F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, желателно и на езика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C84F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</w:t>
            </w:r>
            <w:r w:rsidR="008F184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Препоръчителна, но не задължителна, 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е също базова техническа грамотност за работа с цифрова </w:t>
            </w:r>
            <w:proofErr w:type="spellStart"/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схемотехника</w:t>
            </w:r>
            <w:proofErr w:type="spellEnd"/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40472A" w:rsidRPr="00350CAD" w:rsidTr="00ED3843">
        <w:tc>
          <w:tcPr>
            <w:tcW w:w="8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72A" w:rsidRPr="00350CAD" w:rsidRDefault="0040472A" w:rsidP="0040472A">
            <w:pPr>
              <w:pageBreakBefore/>
              <w:spacing w:before="4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lastRenderedPageBreak/>
              <w:t>Очаквани резултати:</w:t>
            </w:r>
          </w:p>
        </w:tc>
      </w:tr>
      <w:tr w:rsidR="0040472A" w:rsidRPr="00350CAD" w:rsidTr="00ED3843">
        <w:tc>
          <w:tcPr>
            <w:tcW w:w="8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472A" w:rsidRPr="00350CAD" w:rsidRDefault="00D35E9B" w:rsidP="001F5DC1">
            <w:pPr>
              <w:spacing w:before="4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 време</w:t>
            </w:r>
            <w:r w:rsidR="0040472A"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курса студентите ще придобият знания и умения за:</w:t>
            </w:r>
          </w:p>
          <w:p w:rsidR="0040472A" w:rsidRPr="00350CAD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многоагентните системи с разпределен изкуствен интелект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,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кооперативната, 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социалната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домашната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роботика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автоматизация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;</w:t>
            </w:r>
          </w:p>
          <w:p w:rsidR="0040472A" w:rsidRPr="004B7BFD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463AE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обектно-ориентирано, актьор-ориентирано и агентно-ориентирно софтуерно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архитектурно моделиране,</w:t>
            </w:r>
            <w:r w:rsidRPr="00121AE6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634B87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реактивно програмиране (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reactive</w:t>
            </w:r>
            <w:proofErr w:type="spellEnd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programming</w:t>
            </w:r>
            <w:proofErr w:type="spellEnd"/>
            <w:r w:rsidRPr="00634B87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Pr="00634B8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actor</w:t>
            </w:r>
            <w:proofErr w:type="spellEnd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model</w:t>
            </w:r>
            <w:proofErr w:type="spellEnd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973758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–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7167C5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Spring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D1674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Reactor, </w:t>
            </w:r>
            <w:proofErr w:type="spellStart"/>
            <w:r w:rsidR="006929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RxJava</w:t>
            </w:r>
            <w:proofErr w:type="spellEnd"/>
            <w:r w:rsidR="006929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RxJS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;</w:t>
            </w:r>
          </w:p>
          <w:p w:rsidR="0040472A" w:rsidRDefault="0040472A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реализация на вградени интерфейси за </w:t>
            </w:r>
            <w:proofErr w:type="spellStart"/>
            <w:r w:rsidRPr="00716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устройства и роботи с </w:t>
            </w:r>
            <w:r w:rsidRPr="001E6ED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Java Swing</w:t>
            </w:r>
            <w:r w:rsidRPr="00121AE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/</w:t>
            </w:r>
            <w:r w:rsidRPr="00BE439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Java FX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на </w:t>
            </w:r>
            <w:r w:rsidRPr="00121AE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ARM </w:t>
            </w:r>
            <w:r w:rsidRPr="00121AE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платформа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;</w:t>
            </w:r>
          </w:p>
          <w:p w:rsidR="0040472A" w:rsidRPr="00463AEB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реализация на мобилни уеб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 </w:t>
            </w:r>
            <w:r w:rsidRPr="00716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native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интерфейси за </w:t>
            </w:r>
            <w:proofErr w:type="spellStart"/>
            <w:r w:rsidRPr="007167C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устройства и роботи с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Angular </w:t>
            </w:r>
            <w:r w:rsidR="006929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TypeScript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Material Design /</w:t>
            </w:r>
            <w:r w:rsidR="006929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Ionic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;</w:t>
            </w:r>
          </w:p>
          <w:p w:rsidR="0040472A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практически опит с </w:t>
            </w:r>
            <w:r w:rsidRPr="00922D5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платформи </w:t>
            </w:r>
            <w:proofErr w:type="spellStart"/>
            <w:r w:rsidRPr="00922D50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922D50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922D50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922D50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r w:rsidR="006929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r w:rsidRPr="00922D50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922D5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922D5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 xml:space="preserve">® </w:t>
            </w:r>
            <w:proofErr w:type="spellStart"/>
            <w:r w:rsidRPr="00922D5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Mindstorms</w:t>
            </w:r>
            <w:proofErr w:type="spellEnd"/>
            <w:r w:rsidRPr="00922D5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 xml:space="preserve"> EV3</w:t>
            </w:r>
            <w:r w:rsidRPr="00922D5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 w:rsidRPr="00922D5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Arduino</w:t>
            </w:r>
            <w:r w:rsidRPr="00922D5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 изграждане на малки </w:t>
            </w:r>
            <w:r w:rsidRPr="00354B63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роботи </w:t>
            </w:r>
            <w:r w:rsidRPr="00634B8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354B63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устройства;</w:t>
            </w:r>
          </w:p>
          <w:p w:rsidR="0040472A" w:rsidRPr="006929B8" w:rsidRDefault="0040472A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свързване на сензори (</w:t>
            </w:r>
            <w:r w:rsidRPr="00354B6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ултразвукови и инфрачервени за дистанция, оптично масиви за следене на линия, камери, </w:t>
            </w:r>
            <w:proofErr w:type="spellStart"/>
            <w:r w:rsidRPr="00354B6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енкодери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), актуатори (</w:t>
            </w:r>
            <w:r w:rsidRPr="00354B6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 xml:space="preserve">двигатели и драйвери, </w:t>
            </w:r>
            <w:proofErr w:type="spellStart"/>
            <w:r w:rsidRPr="00354B6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серво</w:t>
            </w:r>
            <w:proofErr w:type="spellEnd"/>
            <w:r w:rsidRPr="00354B6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-механизми за хващане на предмети и движение на камерата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), вградени интерфейси (сензорни </w:t>
            </w:r>
            <w:r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TFT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екрани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- </w:t>
            </w:r>
            <w:r w:rsidRPr="001E6E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touchscreens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>),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bg-BG" w:eastAsia="en-US"/>
              </w:rPr>
              <w:t xml:space="preserve">и комуникационни модули </w:t>
            </w:r>
            <w:r w:rsidRPr="001E6E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(</w:t>
            </w:r>
            <w:proofErr w:type="spellStart"/>
            <w:r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WiFi</w:t>
            </w:r>
            <w:proofErr w:type="spellEnd"/>
            <w:r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BlueTooth</w:t>
            </w:r>
            <w:proofErr w:type="spellEnd"/>
            <w:r w:rsidRPr="00F5789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Low Energy - BLE, </w:t>
            </w:r>
            <w:r w:rsidRPr="00F57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 8266</w:t>
            </w:r>
            <w:r w:rsidRPr="00F578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 </w:t>
            </w:r>
            <w:r w:rsidRPr="00F57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System-On-Chip</w:t>
            </w:r>
            <w:r w:rsidR="006929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;</w:t>
            </w:r>
          </w:p>
          <w:p w:rsidR="00D35E9B" w:rsidRPr="004B7BFD" w:rsidRDefault="00D35E9B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proofErr w:type="spellStart"/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архитектури и </w:t>
            </w:r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протоколи за комуникация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MQTT, </w:t>
            </w:r>
            <w:proofErr w:type="spellStart"/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CoAP</w:t>
            </w:r>
            <w:proofErr w:type="spellEnd"/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, </w:t>
            </w:r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AMQP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и конфигуриране на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703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OMA-DM, LWM2M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;</w:t>
            </w:r>
          </w:p>
          <w:p w:rsidR="006929B8" w:rsidRPr="00634B87" w:rsidRDefault="006929B8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практическа реализация на 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IoT</w:t>
            </w:r>
            <w:proofErr w:type="spellEnd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Greenhouse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проект с </w:t>
            </w:r>
            <w:r w:rsidRPr="00634B8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Eclipse </w:t>
            </w:r>
            <w:proofErr w:type="spellStart"/>
            <w:r w:rsidRPr="00634B8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платформа (</w:t>
            </w:r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Kura, 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Paho</w:t>
            </w:r>
            <w:proofErr w:type="spellEnd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Californium</w:t>
            </w:r>
            <w:r w:rsidR="00634B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</w:t>
            </w:r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MQTT</w:t>
            </w:r>
            <w:r w:rsidR="00634B87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 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34B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CoAP</w:t>
            </w:r>
            <w:proofErr w:type="spellEnd"/>
            <w:r w:rsidR="00634B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34B87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комуникационни протоколи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="00634B87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;</w:t>
            </w:r>
          </w:p>
          <w:p w:rsidR="00634B87" w:rsidRPr="004B7BFD" w:rsidRDefault="00634B87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Визуализация на данни в реално време с </w:t>
            </w:r>
            <w:proofErr w:type="spellStart"/>
            <w:r w:rsidRPr="00634B87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Grafana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6929B8" w:rsidRPr="006929B8" w:rsidRDefault="0040472A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F5DC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Java</w:t>
            </w:r>
            <w:r w:rsidRPr="001F5DC1">
              <w:rPr>
                <w:rFonts w:ascii="Times New Roman" w:hAnsi="Times New Roman" w:cs="Times New Roman"/>
                <w:i/>
                <w:iCs/>
                <w:position w:val="6"/>
                <w:sz w:val="24"/>
                <w:szCs w:val="24"/>
                <w:lang w:val="bg-BG"/>
              </w:rPr>
              <w:t>®</w:t>
            </w:r>
            <w:r w:rsidRPr="006929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6929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proofErr w:type="spellStart"/>
            <w:r w:rsidRPr="006929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6929B8">
              <w:rPr>
                <w:rFonts w:ascii="Times New Roman" w:hAnsi="Times New Roman" w:cs="Times New Roman"/>
                <w:b/>
                <w:i/>
                <w:iCs/>
                <w:position w:val="6"/>
                <w:sz w:val="24"/>
                <w:szCs w:val="24"/>
                <w:lang w:val="bg-BG"/>
              </w:rPr>
              <w:t>®</w:t>
            </w:r>
            <w:r w:rsidRPr="006929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роботи с използване на библиотеката </w:t>
            </w:r>
            <w:r w:rsidRPr="006929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</w:t>
            </w:r>
            <w:proofErr w:type="spellStart"/>
            <w:r w:rsidRPr="006929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eJOS</w:t>
            </w:r>
            <w:proofErr w:type="spellEnd"/>
            <w:r w:rsidR="006929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bg-BG"/>
              </w:rPr>
              <w:t>;</w:t>
            </w:r>
          </w:p>
          <w:p w:rsidR="0040472A" w:rsidRPr="006929B8" w:rsidRDefault="0040472A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F5DC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Java</w:t>
            </w:r>
            <w:r w:rsidRPr="001F5DC1">
              <w:rPr>
                <w:rFonts w:ascii="Times New Roman" w:hAnsi="Times New Roman" w:cs="Times New Roman"/>
                <w:i/>
                <w:iCs/>
                <w:position w:val="6"/>
                <w:sz w:val="24"/>
                <w:szCs w:val="24"/>
                <w:lang w:val="bg-BG"/>
              </w:rPr>
              <w:t>®</w:t>
            </w:r>
            <w:r w:rsidRPr="006929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6929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proofErr w:type="spellStart"/>
            <w:r w:rsidRPr="006929B8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6929B8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6929B8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6929B8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3</w:t>
            </w:r>
            <w:r w:rsidRPr="006929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роботи и мрежово-свързани, вградени устройства с използване на </w:t>
            </w:r>
            <w:r w:rsidR="006929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библиотеката </w:t>
            </w:r>
            <w:r w:rsidRPr="006929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Pi4J</w:t>
            </w:r>
            <w:r w:rsidR="006929B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;</w:t>
            </w:r>
          </w:p>
          <w:p w:rsidR="0040472A" w:rsidRPr="00350CAD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управление сензори и актуатори през </w:t>
            </w:r>
            <w:r w:rsidRPr="00BE43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GPIO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интерфейс </w:t>
            </w:r>
            <w:r w:rsidRPr="00973758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протоколи: </w:t>
            </w:r>
            <w:r w:rsidRPr="00BE43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Serial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354B63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en-US"/>
              </w:rPr>
              <w:t>UART,</w:t>
            </w:r>
            <w:r w:rsidRPr="00BE43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I2C, SPI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;</w:t>
            </w:r>
          </w:p>
          <w:p w:rsidR="0040472A" w:rsidRPr="002B6A4C" w:rsidRDefault="0040472A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r w:rsidRPr="00350C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bg-BG"/>
              </w:rPr>
              <w:t>Arduino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хардуер, сензори, актуатори и </w:t>
            </w: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комуникационни протоколи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 използване на </w:t>
            </w:r>
            <w:r w:rsidRPr="002D5E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Arduino IDE / Eclipse (C++)</w:t>
            </w:r>
            <w:r w:rsidR="00D35E9B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;</w:t>
            </w:r>
          </w:p>
          <w:p w:rsidR="0040472A" w:rsidRPr="004B7BFD" w:rsidRDefault="00D35E9B" w:rsidP="001F5DC1">
            <w:pPr>
              <w:numPr>
                <w:ilvl w:val="0"/>
                <w:numId w:val="9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обработка на изображения и </w:t>
            </w:r>
            <w:r w:rsidR="0040472A" w:rsidRPr="004B7B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компютърно зрение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библиотеката </w:t>
            </w:r>
            <w:proofErr w:type="spellStart"/>
            <w:r w:rsidRPr="00D35E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OpenCV</w:t>
            </w:r>
            <w:proofErr w:type="spellEnd"/>
            <w:r w:rsidR="0040472A" w:rsidRPr="004B7B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; </w:t>
            </w:r>
          </w:p>
          <w:p w:rsidR="00F5789F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планиране на действия и манипулиране на обекти</w:t>
            </w:r>
            <w:r w:rsidR="00D35E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със </w:t>
            </w:r>
            <w:r w:rsidR="00D35E9B" w:rsidRPr="00D35E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STRIPS</w:t>
            </w:r>
            <w:r w:rsidR="00D35E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(</w:t>
            </w:r>
            <w:proofErr w:type="spellStart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Stanford</w:t>
            </w:r>
            <w:proofErr w:type="spellEnd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Research</w:t>
            </w:r>
            <w:proofErr w:type="spellEnd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Institute </w:t>
            </w:r>
            <w:proofErr w:type="spellStart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Problem</w:t>
            </w:r>
            <w:proofErr w:type="spellEnd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Solver</w:t>
            </w:r>
            <w:proofErr w:type="spellEnd"/>
            <w:r w:rsidR="00D35E9B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="00D35E9B">
              <w:rPr>
                <w:rFonts w:ascii="Times New Roman" w:hAnsi="Times New Roman" w:cs="Times New Roman"/>
                <w:i/>
                <w:sz w:val="24"/>
                <w:szCs w:val="24"/>
              </w:rPr>
              <w:t>;</w:t>
            </w:r>
          </w:p>
          <w:p w:rsidR="00F5789F" w:rsidRPr="00F5789F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  <w:proofErr w:type="spellStart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elief</w:t>
            </w:r>
            <w:proofErr w:type="spellEnd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–</w:t>
            </w:r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</w:t>
            </w:r>
            <w:proofErr w:type="spellStart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esire</w:t>
            </w:r>
            <w:proofErr w:type="spellEnd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–</w:t>
            </w:r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proofErr w:type="spellStart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ntention</w:t>
            </w:r>
            <w:proofErr w:type="spellEnd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BDI)</w:t>
            </w:r>
            <w:r w:rsidRP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модел на човешките практически разсъждения</w:t>
            </w:r>
            <w:r w:rsidRPr="00F57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 езици за комуни</w:t>
            </w:r>
            <w:r w:rsidR="00F5789F" w:rsidRP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кация между интелигентни агенти;</w:t>
            </w:r>
          </w:p>
          <w:p w:rsidR="00D35E9B" w:rsidRPr="00F5789F" w:rsidRDefault="0040472A" w:rsidP="001F5DC1">
            <w:pPr>
              <w:numPr>
                <w:ilvl w:val="0"/>
                <w:numId w:val="3"/>
              </w:num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представяне на знания с помощта на онтологии и W3C стандарти за изграждане на </w:t>
            </w:r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Семантична Мрежа (</w:t>
            </w:r>
            <w:proofErr w:type="spellStart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Semantic</w:t>
            </w:r>
            <w:proofErr w:type="spellEnd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>Web</w:t>
            </w:r>
            <w:proofErr w:type="spellEnd"/>
            <w:r w:rsidRPr="00F5789F">
              <w:rPr>
                <w:rFonts w:ascii="Times New Roman" w:hAnsi="Times New Roman" w:cs="Times New Roman"/>
                <w:b/>
                <w:i/>
                <w:sz w:val="24"/>
                <w:szCs w:val="24"/>
                <w:lang w:val="bg-BG"/>
              </w:rPr>
              <w:t xml:space="preserve">): </w:t>
            </w:r>
            <w:proofErr w:type="spellStart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Resource</w:t>
            </w:r>
            <w:proofErr w:type="spellEnd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Description</w:t>
            </w:r>
            <w:proofErr w:type="spellEnd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Framework (RDF)</w:t>
            </w:r>
            <w:r w:rsidRP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proofErr w:type="spellStart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Web</w:t>
            </w:r>
            <w:proofErr w:type="spellEnd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Ontology</w:t>
            </w:r>
            <w:proofErr w:type="spellEnd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Language</w:t>
            </w:r>
            <w:proofErr w:type="spellEnd"/>
            <w:r w:rsidRPr="00F5789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(OWL)</w:t>
            </w:r>
            <w:r w:rsidR="00D35E9B" w:rsidRPr="00F5789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  <w:p w:rsidR="001F5DC1" w:rsidRPr="00D35E9B" w:rsidRDefault="0040472A" w:rsidP="00310EB8">
            <w:pPr>
              <w:spacing w:after="12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D35E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Студентите ще изградят </w:t>
            </w:r>
            <w:r w:rsidR="00310E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също</w:t>
            </w:r>
            <w:r w:rsidRPr="00D35E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умения за целенасочено търсене, анализ и </w:t>
            </w:r>
            <w:r w:rsidR="00310EB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употреба</w:t>
            </w:r>
            <w:r w:rsidRPr="00D35E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информация, както и умения за работа в екип по избран от тях практически </w:t>
            </w:r>
            <w:proofErr w:type="spellStart"/>
            <w:r w:rsidRPr="00D35E9B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 w:rsidRPr="00D35E9B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/ </w:t>
            </w:r>
            <w:r w:rsidRPr="00D35E9B">
              <w:rPr>
                <w:rFonts w:ascii="Times New Roman" w:hAnsi="Times New Roman" w:cs="Times New Roman"/>
                <w:i/>
                <w:sz w:val="24"/>
                <w:szCs w:val="24"/>
              </w:rPr>
              <w:t>Robotics</w:t>
            </w:r>
            <w:r w:rsidRPr="00D35E9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проект.</w:t>
            </w:r>
          </w:p>
        </w:tc>
      </w:tr>
    </w:tbl>
    <w:p w:rsidR="00FF760F" w:rsidRPr="00350CAD" w:rsidRDefault="00FF760F">
      <w:pPr>
        <w:pStyle w:val="Heading4"/>
        <w:pageBreakBefore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0CA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Учебно съдържание </w:t>
      </w:r>
    </w:p>
    <w:p w:rsidR="00FF760F" w:rsidRPr="00350CAD" w:rsidRDefault="00FF760F">
      <w:pPr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W w:w="8901" w:type="dxa"/>
        <w:tblInd w:w="31" w:type="dxa"/>
        <w:tblLayout w:type="fixed"/>
        <w:tblLook w:val="0000" w:firstRow="0" w:lastRow="0" w:firstColumn="0" w:lastColumn="0" w:noHBand="0" w:noVBand="0"/>
      </w:tblPr>
      <w:tblGrid>
        <w:gridCol w:w="609"/>
        <w:gridCol w:w="6237"/>
        <w:gridCol w:w="2055"/>
      </w:tblGrid>
      <w:tr w:rsidR="00FF760F" w:rsidRPr="00350CAD" w:rsidTr="0023309F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Тема: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Хорариум</w:t>
            </w:r>
          </w:p>
        </w:tc>
      </w:tr>
      <w:tr w:rsidR="00FF760F" w:rsidRPr="00350CAD" w:rsidTr="0023309F">
        <w:trPr>
          <w:trHeight w:val="34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03659B" w:rsidRDefault="00FF760F" w:rsidP="00E1270C">
            <w:pPr>
              <w:pStyle w:val="Header"/>
              <w:spacing w:before="120" w:after="12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</w:pPr>
            <w:r w:rsidRPr="00350C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Представяне на курса, въведение в областта на 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„Интернет на нещата“</w:t>
            </w:r>
            <w:r w:rsidR="002B6A4C" w:rsidRPr="00D918A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(</w:t>
            </w:r>
            <w:r w:rsidR="002B6A4C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Internet of Things – </w:t>
            </w:r>
            <w:proofErr w:type="spellStart"/>
            <w:r w:rsidR="002B6A4C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="002B6A4C" w:rsidRPr="00D918A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)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обслужващата и социална роботика (</w:t>
            </w:r>
            <w:r w:rsidR="002B6A4C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service and social robotics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)</w:t>
            </w:r>
            <w:r w:rsidR="002B6A4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, умни домове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(</w:t>
            </w:r>
            <w:r w:rsidR="00000F2D"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smart homes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  <w:r w:rsidR="002B6A4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, автономни транспортни средства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(</w:t>
            </w:r>
            <w:r w:rsid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autonomous vehicles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)</w:t>
            </w:r>
            <w:r w:rsidR="002B6A4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, 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интелигентни материи (</w:t>
            </w:r>
            <w:r w:rsidR="002B6A4C"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s</w:t>
            </w:r>
            <w:proofErr w:type="spellStart"/>
            <w:r w:rsidR="002B6A4C"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mart</w:t>
            </w:r>
            <w:proofErr w:type="spellEnd"/>
            <w:r w:rsidR="002B6A4C"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="002B6A4C"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f</w:t>
            </w:r>
            <w:proofErr w:type="spellStart"/>
            <w:r w:rsidR="002B6A4C"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abrics</w:t>
            </w:r>
            <w:proofErr w:type="spellEnd"/>
            <w:r w:rsidR="002B6A4C" w:rsidRPr="002B6A4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="002B6A4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&amp; </w:t>
            </w:r>
            <w:proofErr w:type="spellStart"/>
            <w:r w:rsidR="002B6A4C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wearable</w:t>
            </w:r>
            <w:proofErr w:type="spellEnd"/>
            <w:r w:rsidR="002B6A4C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electronics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), 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агрегация и обработка на сложни събития (</w:t>
            </w:r>
            <w:r w:rsidR="00000F2D"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Complex Event Processing</w:t>
            </w:r>
            <w:r w:rsidR="00000F2D"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- </w:t>
            </w:r>
            <w:r w:rsidR="00000F2D"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CEP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 </w:t>
            </w:r>
            <w:r w:rsidR="00000F2D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в 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облака (</w:t>
            </w:r>
            <w:r w:rsidR="002B6A4C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cloud computing</w:t>
            </w:r>
            <w:r w:rsidR="002B6A4C"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). </w:t>
            </w:r>
            <w:r w:rsidR="00BD6EF1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Разпределена обработка на потоци от събития в реално време</w:t>
            </w:r>
            <w:r w:rsidR="00E1270C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r w:rsidR="00E1270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Л</w:t>
            </w:r>
            <w:r w:rsidR="00BD6EF1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амбда архитектура: </w:t>
            </w:r>
            <w:r w:rsidR="00BD6EF1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Apache Spark, </w:t>
            </w:r>
            <w:r w:rsidR="00E1270C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Storm, </w:t>
            </w:r>
            <w:r w:rsidR="00BD6EF1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Kafka, </w:t>
            </w:r>
            <w:r w:rsidR="00E1270C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Apex, </w:t>
            </w:r>
            <w:proofErr w:type="spellStart"/>
            <w:r w:rsidR="00E1270C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Flink</w:t>
            </w:r>
            <w:proofErr w:type="spellEnd"/>
            <w:r w:rsidR="00E1270C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, Beam</w:t>
            </w:r>
            <w:r w:rsidR="00E1270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.</w:t>
            </w:r>
            <w:r w:rsidR="00BD6EF1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="000B7B49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Многослойна референтна архитектура  на </w:t>
            </w:r>
            <w:proofErr w:type="spellStart"/>
            <w:r w:rsidR="000B7B49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="000B7B49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. </w:t>
            </w:r>
            <w:r w:rsidR="0003659B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Platform as a Service (PaaS)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Наблюдение и управление на </w:t>
            </w:r>
            <w:proofErr w:type="spellStart"/>
            <w:r w:rsidR="0003659B"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мрежи, устройства и роботи чрез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вградени и мобилни уеб/ </w:t>
            </w:r>
            <w:r w:rsidR="0003659B" w:rsidRPr="000365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native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интерфейси </w:t>
            </w:r>
            <w:r w:rsidR="0003659B"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–</w:t>
            </w:r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="0003659B" w:rsidRPr="000365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application dashboards</w:t>
            </w:r>
            <w:r w:rsidR="0040472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40472A" w:rsidRPr="0040472A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с</w:t>
            </w:r>
            <w:r w:rsidR="0040472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proofErr w:type="spellStart"/>
            <w:r w:rsidR="0040472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Grafana</w:t>
            </w:r>
            <w:proofErr w:type="spellEnd"/>
            <w:r w:rsidR="0003659B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BD6EF1" w:rsidRDefault="00BD6EF1">
            <w:pPr>
              <w:spacing w:line="32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68E2" w:rsidRPr="00350CAD" w:rsidTr="0023309F">
        <w:trPr>
          <w:trHeight w:val="34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8E2" w:rsidRPr="00350CAD" w:rsidRDefault="000D68E2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8E2" w:rsidRPr="00240B7C" w:rsidRDefault="0003659B" w:rsidP="007E5AFD">
            <w:pPr>
              <w:pStyle w:val="Header"/>
              <w:spacing w:before="120" w:after="120"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Приложение на многоагентните системи с разпределен изкуствен интелект в кооперативната, социалната и домашната роботика и автоматизация. Обектно-ориентирано, актьор-ориентирано и агентно-ориентир</w:t>
            </w:r>
            <w:r w:rsidR="00C7412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но софтуерно инженерство.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Реактивно програмиране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reactive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programming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) и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actor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model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–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Spring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Reactor, </w:t>
            </w:r>
            <w:proofErr w:type="spellStart"/>
            <w:r w:rsidR="00E1270C">
              <w:rPr>
                <w:rFonts w:ascii="Times New Roman" w:hAnsi="Times New Roman" w:cs="Times New Roman"/>
                <w:i/>
                <w:sz w:val="24"/>
                <w:szCs w:val="24"/>
              </w:rPr>
              <w:t>RxJava</w:t>
            </w:r>
            <w:proofErr w:type="spellEnd"/>
            <w:r w:rsidR="00E12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RxJS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Akka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Отличителни характеристики на интелигентните агенти. Видове интелигентни агенти. Интелигентни агенти с хардуерна архитектура – роботика. Колаборативна и социална роботика. </w:t>
            </w:r>
            <w:r w:rsidR="007E5AF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Хардуерни п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латформи за изграждане на малки роботи и </w:t>
            </w:r>
            <w:proofErr w:type="spellStart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устройства</w:t>
            </w:r>
            <w:r w:rsidR="00394A8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–</w:t>
            </w:r>
            <w:r w:rsidR="00394A8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запознаване с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2,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®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Mindstorms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EV3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Arduino</w:t>
            </w:r>
            <w:r w:rsid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</w:t>
            </w:r>
            <w:r w:rsidR="000D68E2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8E2" w:rsidRPr="00A871A7" w:rsidRDefault="00A871A7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659B" w:rsidRPr="00350CAD" w:rsidTr="0023309F">
        <w:trPr>
          <w:trHeight w:val="34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59B" w:rsidRPr="00350CAD" w:rsidRDefault="0003659B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59B" w:rsidRPr="00240B7C" w:rsidRDefault="0003659B" w:rsidP="0003659B">
            <w:pPr>
              <w:pStyle w:val="Header"/>
              <w:spacing w:before="120" w:after="120"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Рационални агенти –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AIMA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(Artificial Intelligence: Modern Approach)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агенти. Структура на рационални агенти. Агенти базирани на таблица. Агенти с прости рефлекси. Агенти с вътрешно състояние. Агенти базирани на цели. Агенти базирани на полезност. Агентни среди – видове и свойства. Програмна реализация на агенти и агентни среди. Примери.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659B" w:rsidRPr="0003659B" w:rsidRDefault="0003659B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760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240B7C" w:rsidRDefault="00FF760F" w:rsidP="006E47E8">
            <w:pPr>
              <w:pStyle w:val="Header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Изграждане на роботи с  </w:t>
            </w:r>
            <w:proofErr w:type="spellStart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® </w:t>
            </w:r>
            <w:proofErr w:type="spellStart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Mindstorms</w:t>
            </w:r>
            <w:proofErr w:type="spellEnd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®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роботи.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Java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®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програмиране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®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роботи с използване на </w:t>
            </w:r>
            <w:r w:rsidR="00500DD9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eJOS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 –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Wifi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>конфигуриране, разработка с</w:t>
            </w:r>
            <w:r w:rsidR="00500DD9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="00500DD9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eJOS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билд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файлове, използване на сензори, мотори, инструменти,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ssh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достъп </w:t>
            </w:r>
            <w:r w:rsid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EV3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блока, примерни програми</w:t>
            </w:r>
            <w:r w:rsidR="00500DD9"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практически упражнения с </w:t>
            </w:r>
            <w:proofErr w:type="spellStart"/>
            <w:r w:rsidR="006E47E8" w:rsidRPr="006E47E8">
              <w:rPr>
                <w:rFonts w:ascii="Times New Roman" w:hAnsi="Times New Roman" w:cs="Times New Roman"/>
                <w:i/>
                <w:sz w:val="24"/>
                <w:szCs w:val="24"/>
              </w:rPr>
              <w:t>LeJaRo</w:t>
            </w:r>
            <w:proofErr w:type="spellEnd"/>
            <w:r w:rsidR="006E47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робот и </w:t>
            </w:r>
            <w:proofErr w:type="spellStart"/>
            <w:r w:rsidR="006E47E8" w:rsidRPr="006E47E8">
              <w:rPr>
                <w:rFonts w:ascii="Times New Roman" w:hAnsi="Times New Roman" w:cs="Times New Roman"/>
                <w:i/>
                <w:sz w:val="24"/>
                <w:szCs w:val="24"/>
              </w:rPr>
              <w:t>LeJOS</w:t>
            </w:r>
            <w:proofErr w:type="spellEnd"/>
            <w:r w:rsidR="006E47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– избягване на препятствия, хващане на предмети, следване на линия.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0D68E2">
            <w:pPr>
              <w:spacing w:line="320" w:lineRule="atLeast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>4</w:t>
            </w:r>
          </w:p>
        </w:tc>
      </w:tr>
      <w:tr w:rsidR="00500DD9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DD9" w:rsidRPr="00350CAD" w:rsidRDefault="00500DD9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DD9" w:rsidRPr="00A871A7" w:rsidRDefault="00500DD9" w:rsidP="00214B16">
            <w:pPr>
              <w:pStyle w:val="Header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="00834E9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3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роботи и </w:t>
            </w:r>
            <w:proofErr w:type="spellStart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устройства с използване на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Java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библиотеката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Pi4J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. </w:t>
            </w:r>
            <w:r w:rsidR="00745834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Управление на сензори и актуатори през </w:t>
            </w:r>
            <w:r w:rsidR="00745834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GPIO</w:t>
            </w:r>
            <w:r w:rsidR="00745834"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834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интерфейс </w:t>
            </w:r>
            <w:r w:rsidR="00745834"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–</w:t>
            </w:r>
            <w:r w:rsidR="00745834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основни протоколи за комуникация: </w:t>
            </w:r>
            <w:r w:rsidR="00745834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Serial, I2C, SPI</w:t>
            </w:r>
            <w:r w:rsidR="00745834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214B1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Елементи на схемотехниката – аналогово-цифрови преобразуватели, </w:t>
            </w:r>
            <w:r w:rsidR="00214B16" w:rsidRPr="00214B16">
              <w:rPr>
                <w:rFonts w:ascii="Times New Roman" w:hAnsi="Times New Roman" w:cs="Times New Roman"/>
                <w:i/>
                <w:sz w:val="24"/>
                <w:szCs w:val="24"/>
              </w:rPr>
              <w:t>level shifters</w:t>
            </w:r>
            <w:r w:rsidR="00214B1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214B16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="00214B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Сглобяване на малък робот</w:t>
            </w:r>
            <w:r w:rsidR="00A871A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  <w:r w:rsidR="00A871A7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 xml:space="preserve">с </w:t>
            </w:r>
            <w:proofErr w:type="spellStart"/>
            <w:r w:rsidR="00A871A7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="00A871A7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A871A7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="00A871A7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="00A871A7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3. 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Управление на </w:t>
            </w:r>
            <w:r w:rsidR="00214B1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драйвера на 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двигателите през </w:t>
            </w:r>
            <w:r w:rsidR="00A871A7">
              <w:rPr>
                <w:rFonts w:ascii="Times New Roman" w:hAnsi="Times New Roman" w:cs="Times New Roman"/>
                <w:i/>
                <w:sz w:val="24"/>
                <w:szCs w:val="24"/>
              </w:rPr>
              <w:t>GPIO</w:t>
            </w:r>
            <w:r w:rsidR="00A871A7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 </w:t>
            </w:r>
            <w:r w:rsidR="00A871A7" w:rsidRPr="00A871A7">
              <w:rPr>
                <w:rFonts w:ascii="Times New Roman" w:hAnsi="Times New Roman" w:cs="Times New Roman"/>
                <w:i/>
                <w:sz w:val="24"/>
                <w:szCs w:val="24"/>
              </w:rPr>
              <w:t>Pulse Width Modulation (PWM)</w:t>
            </w:r>
            <w:r w:rsidR="00A871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Добавяне на сензори за дистанция и програмиране на прости рефлекси </w:t>
            </w:r>
            <w:r w:rsidR="00214B1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у </w:t>
            </w:r>
            <w:proofErr w:type="spellStart"/>
            <w:r w:rsidR="00214B16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="00214B16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214B16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="00214B1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робота.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DD9" w:rsidRPr="00350CAD" w:rsidRDefault="000D68E2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FF760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350CAD" w:rsidRDefault="00FF760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60F" w:rsidRPr="00C84FE5" w:rsidRDefault="00FF760F" w:rsidP="00A116DD">
            <w:pPr>
              <w:pStyle w:val="Header"/>
              <w:spacing w:after="120"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Хардуерна и софтуерна платформа с отворен код  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Arduino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–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хардуер, сензори и </w:t>
            </w:r>
            <w:r w:rsidR="00C84F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актуатори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, комуникационни протоколи, езици за програмиране, сред</w:t>
            </w:r>
            <w:r w:rsidR="00AB5EDE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 разработка</w:t>
            </w:r>
            <w:r w:rsidR="00AB5EDE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AB5EDE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Arduino IDE / Eclipse (C++)</w:t>
            </w:r>
            <w:r w:rsidR="00AB5EDE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 w:rsidR="00A871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Сглобяване и програмиране на примерни </w:t>
            </w:r>
            <w:r w:rsidR="00A871A7"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Arduino</w:t>
            </w:r>
            <w:r w:rsidR="00A871A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проекти</w:t>
            </w:r>
            <w:r w:rsidR="00C84FE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  <w:r w:rsidR="00C84FE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 xml:space="preserve">със сензори и </w:t>
            </w:r>
            <w:r w:rsidR="00C84F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актуатори</w:t>
            </w:r>
            <w:r w:rsidR="00C84FE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>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60F" w:rsidRPr="00350CAD" w:rsidRDefault="000D68E2">
            <w:pPr>
              <w:spacing w:line="320" w:lineRule="atLeast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B2627C" w:rsidRDefault="00B93801" w:rsidP="00394A85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Интернет на нещата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- практически проекти с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ESP 8266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WiFi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 SOC (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System-On-Chip)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 модули с интегриран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TCP/IP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 стек от протоколи.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архитектури и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протоколи за комуникация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MQTT,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CoAP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,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AMQP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и конфигуриране на устройства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OMA-DM, LWM2M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 w:rsidR="00FB0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000A" w:rsidRPr="005852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Eclipse </w:t>
            </w:r>
            <w:proofErr w:type="spellStart"/>
            <w:r w:rsidR="00FB000A" w:rsidRPr="0058525F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 w:rsidR="00FB0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000A" w:rsidRPr="0058525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платформа</w:t>
            </w:r>
            <w:r w:rsidR="00B26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62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проекти:</w:t>
            </w:r>
            <w:r w:rsidR="00FB000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Edje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Paho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Wakaama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Kura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58525F">
              <w:rPr>
                <w:rFonts w:ascii="Times New Roman" w:hAnsi="Times New Roman" w:cs="Times New Roman"/>
                <w:i/>
                <w:sz w:val="24"/>
                <w:szCs w:val="24"/>
              </w:rPr>
              <w:t>OpenHAB</w:t>
            </w:r>
            <w:proofErr w:type="spellEnd"/>
            <w:r w:rsidR="0058525F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SmartHome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Californium,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Mosquitto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Leshan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Hono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hawkBit</w:t>
            </w:r>
            <w:proofErr w:type="spellEnd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, BIRT</w:t>
            </w:r>
            <w:r w:rsidR="00B26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62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Реализация на примерен проект </w:t>
            </w:r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Greenhouse Tutorial</w:t>
            </w:r>
            <w:r w:rsidR="00B2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2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 w:rsidR="00B2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Eclipse Kura, </w:t>
            </w:r>
            <w:proofErr w:type="spellStart"/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Paho</w:t>
            </w:r>
            <w:proofErr w:type="spellEnd"/>
            <w:r w:rsidR="00B2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62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</w:t>
            </w:r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Cali</w:t>
            </w:r>
            <w:r w:rsidR="006929B8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B2627C"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ornium</w:t>
            </w:r>
            <w:r w:rsidR="00B262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350CAD" w:rsidRDefault="000D68E2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240B7C" w:rsidRDefault="00B93801" w:rsidP="00DA7A95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Взаимодействие и кооперация между хора и интелигентни агенти с хардуерна архитектура (роботи).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П</w:t>
            </w:r>
            <w:r w:rsidR="0023309F"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роектиране и реализация на графични интерфейси за вградени устройства и роботи </w:t>
            </w:r>
            <w:r w:rsidR="0023309F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с </w:t>
            </w:r>
            <w:r w:rsidR="00DA7A95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Java Swing /</w:t>
            </w:r>
            <w:r w:rsidR="00DA7A95"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3309F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Java FX </w:t>
            </w:r>
            <w:r w:rsidR="0023309F"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3309F"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на </w:t>
            </w:r>
            <w:r w:rsidR="0023309F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ARM</w:t>
            </w:r>
            <w:r w:rsidR="00DA7A95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3309F"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="0023309F"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3309F"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платформа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350CAD" w:rsidRDefault="000D68E2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DA4B10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B10" w:rsidRPr="00350CAD" w:rsidRDefault="00DA4B10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4B10" w:rsidRPr="00240B7C" w:rsidRDefault="00DA4B10" w:rsidP="00DA4B10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Разработка на уеб интерфейси за управление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устройства с 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JavaScript</w:t>
            </w:r>
            <w:r w:rsidRPr="00240B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 xml:space="preserve">библиотеките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Angular 2,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TypeScript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Material Design. Angular CLI. Ionic 2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платформа за разработка на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native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мобилни приложения с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="00B2627C">
              <w:rPr>
                <w:rFonts w:ascii="Times New Roman" w:hAnsi="Times New Roman" w:cs="Times New Roman"/>
                <w:i/>
                <w:sz w:val="24"/>
                <w:szCs w:val="24"/>
              </w:rPr>
              <w:t>Angular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TypeScript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B10" w:rsidRPr="00A116DD" w:rsidRDefault="00A116DD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240B7C" w:rsidRDefault="0023309F" w:rsidP="00F1403A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Akka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gram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toolkit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за</w:t>
            </w:r>
            <w:proofErr w:type="gram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разработка на масивно конкурентни, разпределени и устойчиви към грешки събитийно-ориентирани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актьор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аctor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 системи</w:t>
            </w:r>
            <w:r w:rsidR="0039329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– референции, състояние, поведение, наследници, </w:t>
            </w:r>
            <w:proofErr w:type="spellStart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>супервайзинг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lastRenderedPageBreak/>
              <w:t xml:space="preserve">стратегия, прекъсване. Наблюдение и контрол – стратегии </w:t>
            </w:r>
            <w:proofErr w:type="spellStart"/>
            <w:r w:rsidR="00F1403A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One-For-One</w:t>
            </w:r>
            <w:proofErr w:type="spellEnd"/>
            <w:r w:rsidR="00F1403A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All-For-One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Делегиране на задачи на наследници. Референции, пътища и адреси на актьори. Селекция по път. Обработка на изключения  и грешки. Жизнен цикъл на актьор  –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DeathWatch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Изпращане и получаване на съобщения –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tell</w:t>
            </w:r>
            <w:proofErr w:type="spellEnd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 xml:space="preserve">,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ask</w:t>
            </w:r>
            <w:proofErr w:type="spellEnd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 xml:space="preserve">,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reply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Спиране на актьори. Динамично добавяне/замяна на поведения на актьори –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become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>and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unbecome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(шаблон </w:t>
            </w:r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State</w:t>
            </w:r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). Актьори със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stash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Диспечери на съобщения.  </w:t>
            </w:r>
            <w:proofErr w:type="spellStart"/>
            <w:r w:rsidR="00393299"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Mailboxes</w:t>
            </w:r>
            <w:proofErr w:type="spellEnd"/>
            <w:r w:rsidR="00393299"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– типове конфигурация и приоритети. Маршрутизация на съобщения и  стратегии за маршрутизация. Реализация на машини на  състояние (крайни </w:t>
            </w:r>
            <w:r w:rsidR="00F1403A">
              <w:rPr>
                <w:rFonts w:ascii="Times New Roman" w:hAnsi="Times New Roman"/>
                <w:sz w:val="24"/>
                <w:szCs w:val="24"/>
                <w:lang w:val="bg-BG"/>
              </w:rPr>
              <w:t>автомати) с помощта на актьори.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F1403A" w:rsidRDefault="0058525F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240B7C" w:rsidRDefault="00B93801" w:rsidP="00FB7EEF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</w:t>
            </w:r>
            <w:r w:rsidRPr="0017777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омпютърно зрение и разпознаване на обекти</w:t>
            </w:r>
            <w:r w:rsidR="00FB7EE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запознаване с библиотеките </w:t>
            </w:r>
            <w:proofErr w:type="spellStart"/>
            <w:r w:rsidR="00FB7EEF">
              <w:rPr>
                <w:rFonts w:ascii="Times New Roman" w:hAnsi="Times New Roman" w:cs="Times New Roman"/>
                <w:i/>
                <w:sz w:val="24"/>
                <w:szCs w:val="24"/>
              </w:rPr>
              <w:t>OpenCV</w:t>
            </w:r>
            <w:proofErr w:type="spellEnd"/>
            <w:r w:rsidR="00FB7E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-Java, </w:t>
            </w:r>
            <w:proofErr w:type="spellStart"/>
            <w:r w:rsidR="00FB7EEF">
              <w:rPr>
                <w:rFonts w:ascii="Times New Roman" w:hAnsi="Times New Roman" w:cs="Times New Roman"/>
                <w:i/>
                <w:sz w:val="24"/>
                <w:szCs w:val="24"/>
              </w:rPr>
              <w:t>OpenCV</w:t>
            </w:r>
            <w:proofErr w:type="spellEnd"/>
            <w:r w:rsidR="00FB7E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-Python </w:t>
            </w:r>
            <w:r w:rsidR="00FB7EEF" w:rsidRP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 w:rsid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FB7EEF">
              <w:rPr>
                <w:rFonts w:ascii="Times New Roman" w:hAnsi="Times New Roman" w:cs="Times New Roman"/>
                <w:i/>
                <w:sz w:val="24"/>
                <w:szCs w:val="24"/>
              </w:rPr>
              <w:t>NumPi</w:t>
            </w:r>
            <w:proofErr w:type="spellEnd"/>
            <w:r w:rsid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Практически </w:t>
            </w:r>
            <w:r w:rsidR="00FB7EE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примери за обработка на изображения и компютърно зрение с </w:t>
            </w:r>
            <w:proofErr w:type="spellStart"/>
            <w:r w:rsidR="00FB7EEF"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="00FB7EEF"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Camera </w:t>
            </w:r>
            <w:proofErr w:type="spellStart"/>
            <w:r w:rsidR="00FB7EEF"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Module</w:t>
            </w:r>
            <w:proofErr w:type="spellEnd"/>
            <w:r w:rsidR="00FB7EEF"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v2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350CAD" w:rsidRDefault="000D68E2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984EF5" w:rsidRDefault="00B93801" w:rsidP="00984EF5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</w:t>
            </w:r>
            <w:r w:rsidR="0023309F" w:rsidRPr="0017777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ланиране на действия и манипулиране на обекти</w:t>
            </w:r>
            <w:r w:rsidR="00DA4B1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- декомпозиция на проблема и алгоритми за планиране и извод. Представяне на състоянията целите и действията. Търсене на път в пространство на състоянията - </w:t>
            </w:r>
            <w:r w:rsidR="00DA4B10" w:rsidRPr="00DA4B10">
              <w:rPr>
                <w:rFonts w:ascii="Times New Roman" w:hAnsi="Times New Roman" w:cs="Times New Roman"/>
                <w:i/>
                <w:sz w:val="24"/>
                <w:szCs w:val="24"/>
              </w:rPr>
              <w:t>forward</w:t>
            </w:r>
            <w:r w:rsidR="00DA4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1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</w:t>
            </w:r>
            <w:r w:rsidR="00DA4B10" w:rsidRPr="00DA4B10">
              <w:rPr>
                <w:rFonts w:ascii="Times New Roman" w:hAnsi="Times New Roman" w:cs="Times New Roman"/>
                <w:i/>
                <w:sz w:val="24"/>
                <w:szCs w:val="24"/>
              </w:rPr>
              <w:t>backward chaining</w:t>
            </w:r>
            <w:r w:rsidR="00DA4B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A4B1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Евристично търсене. Граф на планиране (</w:t>
            </w:r>
            <w:r w:rsidR="00DA4B10" w:rsidRPr="00DA4B10">
              <w:rPr>
                <w:rFonts w:ascii="Times New Roman" w:hAnsi="Times New Roman" w:cs="Times New Roman"/>
                <w:i/>
                <w:sz w:val="24"/>
                <w:szCs w:val="24"/>
              </w:rPr>
              <w:t>planning graph</w:t>
            </w:r>
            <w:r w:rsidR="00DA4B10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DA4B1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Използване на съждителна логика. </w:t>
            </w:r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STRIPS (</w:t>
            </w:r>
            <w:proofErr w:type="spellStart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Stanford</w:t>
            </w:r>
            <w:proofErr w:type="spellEnd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Research</w:t>
            </w:r>
            <w:proofErr w:type="spellEnd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Institute </w:t>
            </w:r>
            <w:proofErr w:type="spellStart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Problem</w:t>
            </w:r>
            <w:proofErr w:type="spellEnd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Solver</w:t>
            </w:r>
            <w:proofErr w:type="spellEnd"/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="00984EF5" w:rsidRPr="00984EF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984EF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планиране. Практическа реализация на езика </w:t>
            </w:r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</w:rPr>
              <w:t>Java</w:t>
            </w:r>
            <w:r w:rsidR="00984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350CAD" w:rsidRDefault="000D68E2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F1403A" w:rsidRDefault="00B93801" w:rsidP="007E68A9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 w:rsidR="0023309F" w:rsidRPr="0017777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амообучение и адаптивно поведение при интелигентни агенти</w:t>
            </w:r>
            <w:r w:rsidR="00984EF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 Проектиране на самообучаващи се системи. Индуктивно логическо самообучение - представяне на хипотези, научаването на понятие като търсене в пространство на хипотезите, пространство на версиите (</w:t>
            </w:r>
            <w:r w:rsidR="00984EF5" w:rsidRPr="00984EF5">
              <w:rPr>
                <w:rFonts w:ascii="Times New Roman" w:hAnsi="Times New Roman" w:cs="Times New Roman"/>
                <w:i/>
                <w:sz w:val="24"/>
                <w:szCs w:val="24"/>
              </w:rPr>
              <w:t>version space</w:t>
            </w:r>
            <w:r w:rsidR="00984E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E68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</w:rPr>
              <w:t>inductive bias</w:t>
            </w:r>
            <w:r w:rsidR="007E68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E68A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Използване на </w:t>
            </w:r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дърво на решенията (</w:t>
            </w:r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</w:rPr>
              <w:t>decision tree</w:t>
            </w:r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="007E68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E68A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Използване на </w:t>
            </w:r>
            <w:proofErr w:type="spellStart"/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невронни</w:t>
            </w:r>
            <w:proofErr w:type="spellEnd"/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мрежи</w:t>
            </w:r>
            <w:r w:rsidR="007E68A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neural</w:t>
            </w:r>
            <w:proofErr w:type="spellEnd"/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7E68A9"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networks</w:t>
            </w:r>
            <w:proofErr w:type="spellEnd"/>
            <w:r w:rsidR="007E68A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).</w:t>
            </w:r>
            <w:r w:rsidR="00F1403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F1403A" w:rsidRPr="00F1403A">
              <w:rPr>
                <w:rFonts w:ascii="Times New Roman" w:hAnsi="Times New Roman" w:cs="Times New Roman"/>
                <w:i/>
                <w:sz w:val="24"/>
                <w:szCs w:val="24"/>
              </w:rPr>
              <w:t>Deep learning</w:t>
            </w:r>
            <w:r w:rsidR="00F1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964BE1" w:rsidRDefault="00964BE1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240B7C" w:rsidRDefault="0023309F" w:rsidP="000E180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FIPA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стандарти на за изграждане на многоагентни</w:t>
            </w:r>
            <w:r w:rsidR="00B93801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системи.</w:t>
            </w:r>
            <w:r w:rsidR="00BB25F9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elief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–</w:t>
            </w:r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esire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–</w:t>
            </w:r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ntention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BDI)</w:t>
            </w:r>
            <w:r w:rsidR="00BB25F9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модел на човешките практически разсъждения</w:t>
            </w:r>
            <w:r w:rsidR="00BB25F9"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5F9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езици за комуникация между интелигентни агенти </w:t>
            </w:r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(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Agent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Communication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Languages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– </w:t>
            </w:r>
            <w:proofErr w:type="spellStart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ACLs</w:t>
            </w:r>
            <w:proofErr w:type="spellEnd"/>
            <w:r w:rsidR="00BB25F9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="00BB25F9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Представяне на знания с помощта на онтологии и W3C стандарти за изграждане на </w:t>
            </w:r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Семантична Мрежа (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Semantic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Web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): 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Resource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Description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Framework (RDF)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Web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Ontology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Language</w:t>
            </w:r>
            <w:proofErr w:type="spellEnd"/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(OWL)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Практическа реализация на онтология с </w:t>
            </w:r>
            <w:proofErr w:type="spellStart"/>
            <w:r w:rsidR="000E180C" w:rsidRPr="00F1403A">
              <w:rPr>
                <w:rFonts w:ascii="Times New Roman" w:hAnsi="Times New Roman" w:cs="Times New Roman"/>
                <w:i/>
                <w:sz w:val="24"/>
                <w:szCs w:val="24"/>
              </w:rPr>
              <w:t>Protege</w:t>
            </w:r>
            <w:proofErr w:type="spellEnd"/>
            <w:r w:rsidR="000E180C"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Достъп до онтологията с 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0E180C"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Apache Jena Ontology API</w:t>
            </w:r>
            <w:r w:rsidR="000E180C" w:rsidRPr="00240B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0E180C" w:rsidRDefault="00964BE1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23309F" w:rsidRPr="00350CAD" w:rsidTr="0023309F">
        <w:trPr>
          <w:trHeight w:val="346"/>
        </w:trPr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350CAD" w:rsidRDefault="0023309F">
            <w:pPr>
              <w:numPr>
                <w:ilvl w:val="0"/>
                <w:numId w:val="2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309F" w:rsidRPr="000E180C" w:rsidRDefault="000E180C" w:rsidP="00240B7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Финален тест и обсъждане на курсовите проекти. Допълнителни въпроси. Перспективи </w:t>
            </w:r>
            <w:r w:rsid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пред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0E180C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 социалната роботика.</w:t>
            </w:r>
          </w:p>
        </w:tc>
        <w:tc>
          <w:tcPr>
            <w:tcW w:w="2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09F" w:rsidRPr="00350CAD" w:rsidRDefault="000D68E2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</w:tbl>
    <w:p w:rsidR="00FF760F" w:rsidRPr="00350CAD" w:rsidRDefault="00FF760F" w:rsidP="00834E9C">
      <w:pPr>
        <w:pStyle w:val="BodyText"/>
        <w:pageBreakBefore/>
        <w:rPr>
          <w:rFonts w:ascii="Times New Roman" w:hAnsi="Times New Roman" w:cs="Times New Roman"/>
          <w:sz w:val="24"/>
          <w:szCs w:val="24"/>
        </w:rPr>
      </w:pPr>
      <w:r w:rsidRPr="00350CA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Конспект за изпит</w:t>
      </w:r>
    </w:p>
    <w:p w:rsidR="00FF760F" w:rsidRPr="00350CAD" w:rsidRDefault="00FF760F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8901" w:type="dxa"/>
        <w:tblInd w:w="31" w:type="dxa"/>
        <w:tblLayout w:type="fixed"/>
        <w:tblLook w:val="0000" w:firstRow="0" w:lastRow="0" w:firstColumn="0" w:lastColumn="0" w:noHBand="0" w:noVBand="0"/>
      </w:tblPr>
      <w:tblGrid>
        <w:gridCol w:w="609"/>
        <w:gridCol w:w="8292"/>
      </w:tblGrid>
      <w:tr w:rsidR="00FF760F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760F" w:rsidRPr="00350CAD" w:rsidRDefault="00FF76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F760F" w:rsidRPr="00350CAD" w:rsidRDefault="00FF760F">
            <w:pP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50CAD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Въпрос</w:t>
            </w:r>
          </w:p>
        </w:tc>
      </w:tr>
      <w:tr w:rsidR="004E26CC" w:rsidRPr="00350CAD" w:rsidTr="008C3B97">
        <w:trPr>
          <w:trHeight w:val="34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03659B" w:rsidRDefault="004E26CC" w:rsidP="004E26CC">
            <w:pPr>
              <w:pStyle w:val="Header"/>
              <w:spacing w:before="120" w:after="12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</w:pP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„Интернет на нещата“</w:t>
            </w:r>
            <w:r w:rsidRPr="00D918A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Internet of Things – </w:t>
            </w:r>
            <w:proofErr w:type="spellStart"/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 w:rsidRPr="00D918A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)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обслужващата и социална роботика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service and social robotics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, умни домове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(</w:t>
            </w:r>
            <w:r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smart homes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, автономни транспортни средства (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autonomous vehicles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),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интелигентни материи (</w:t>
            </w:r>
            <w:r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s</w:t>
            </w:r>
            <w:proofErr w:type="spellStart"/>
            <w:r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mart</w:t>
            </w:r>
            <w:proofErr w:type="spellEnd"/>
            <w:r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f</w:t>
            </w:r>
            <w:proofErr w:type="spellStart"/>
            <w:r w:rsidRPr="002B6A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>abrics</w:t>
            </w:r>
            <w:proofErr w:type="spellEnd"/>
            <w:r w:rsidRPr="002B6A4C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&amp; </w:t>
            </w:r>
            <w:proofErr w:type="spellStart"/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bg-BG" w:eastAsia="en-US"/>
              </w:rPr>
              <w:t>wearable</w:t>
            </w:r>
            <w:proofErr w:type="spellEnd"/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 xml:space="preserve"> electronics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агрегация и обработка на сложни събития (</w:t>
            </w:r>
            <w:r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Complex Event Processing</w:t>
            </w:r>
            <w:r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- </w:t>
            </w:r>
            <w:r w:rsidRPr="00000F2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CEP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в 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облака (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cloud computing</w:t>
            </w:r>
            <w:r w:rsidRPr="00D918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Разпределена обработка на потоци от събития в реално време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Ламбда архитектура: </w:t>
            </w:r>
            <w:r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Apache Spark, Storm, Kafka, Apex, </w:t>
            </w:r>
            <w:proofErr w:type="spellStart"/>
            <w:r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Flink</w:t>
            </w:r>
            <w:proofErr w:type="spellEnd"/>
            <w:r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, Beam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. Многослойна референтна архитектура  на </w:t>
            </w:r>
            <w:proofErr w:type="spellStart"/>
            <w:r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. </w:t>
            </w:r>
            <w:r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Platform as a Service (PaaS)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Наблюдение и управление на </w:t>
            </w:r>
            <w:proofErr w:type="spellStart"/>
            <w:r w:rsidRPr="00E127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мрежи, устройства и роботи чрез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вградени и мобилни уеб/ </w:t>
            </w:r>
            <w:r w:rsidRPr="000365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native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интерфейси </w:t>
            </w:r>
            <w:r w:rsidRPr="00D918A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r w:rsidRPr="000365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application dashboards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0472A">
              <w:rPr>
                <w:rFonts w:ascii="Times New Roman" w:hAnsi="Times New Roman" w:cs="Times New Roman"/>
                <w:color w:val="000000"/>
                <w:sz w:val="24"/>
                <w:szCs w:val="24"/>
                <w:lang w:val="bg-BG" w:eastAsia="en-US"/>
              </w:rPr>
              <w:t>с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bg-BG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  <w:t>Grafana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pStyle w:val="Header"/>
              <w:spacing w:before="120" w:after="120"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Приложение на многоагентните системи с разпределен изкуствен интелект в кооперативната, социалната и домашната роботика и автоматизация. Обектно-ориентирано, актьор-ориентирано и агентно-ориентир</w:t>
            </w:r>
            <w:r w:rsidR="00C7412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но софтуерно инженерство.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Реактивно програмиране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reactive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programming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) и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actor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model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–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Spring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Reactor,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RxJava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RxJS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Akka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Отличителни характеристики на интелигентните агенти. Видове интелигентни агенти. Интелигентни агенти с хардуерна архитектура – роботика. Колаборативна и социална роботика. Платформи за изграждане на малки роботи и </w:t>
            </w:r>
            <w:proofErr w:type="spellStart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устройства– запознаване с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2,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®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Mindstorms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EV3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Arduino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</w:p>
        </w:tc>
      </w:tr>
      <w:tr w:rsidR="004E26CC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pStyle w:val="Header"/>
              <w:spacing w:before="120" w:after="120"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Рационални агенти –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AIMA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(Artificial Intelligence: Modern Approach)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агенти. Структура на рационални агенти. Агенти базирани на таблица. Агенти с прости рефлекси. Агенти с вътрешно състояние. Агенти базирани на цели. Агенти базирани на полезност. Агентни среди – видове и свойства. Програмна реализация на агенти и агентни среди. Примери.</w:t>
            </w:r>
          </w:p>
        </w:tc>
      </w:tr>
      <w:tr w:rsidR="004E26CC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5A051F">
            <w:pPr>
              <w:pStyle w:val="Header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Изграждане на роботи с  </w:t>
            </w:r>
            <w:proofErr w:type="spellStart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® </w:t>
            </w:r>
            <w:proofErr w:type="spellStart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Mindstorms</w:t>
            </w:r>
            <w:proofErr w:type="spellEnd"/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®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роботи.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Java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®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програмиране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Lego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®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роботи с използване на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eJOS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 –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Wifi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конфигуриране, разработка с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eJOS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билд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файлове, използване на сензори, мотори, инструменти,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ssh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достъп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EV3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блока, примерни </w:t>
            </w:r>
            <w:proofErr w:type="spellStart"/>
            <w:r w:rsidR="005A051F" w:rsidRPr="006E47E8">
              <w:rPr>
                <w:rFonts w:ascii="Times New Roman" w:hAnsi="Times New Roman" w:cs="Times New Roman"/>
                <w:i/>
                <w:sz w:val="24"/>
                <w:szCs w:val="24"/>
              </w:rPr>
              <w:t>LeJOS</w:t>
            </w:r>
            <w:proofErr w:type="spellEnd"/>
            <w:r w:rsidR="005A0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програми</w:t>
            </w:r>
            <w:r w:rsidR="005A051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– избягване на препятствия, хващане на предмети, следване на линия.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A871A7" w:rsidRDefault="004E26CC" w:rsidP="005A051F">
            <w:pPr>
              <w:pStyle w:val="Header"/>
              <w:spacing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3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роботи и </w:t>
            </w:r>
            <w:proofErr w:type="spellStart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устройства с използване на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Java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библиотеката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Pi4J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Управление на сензори и актуатори през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GPIO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интерфейс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–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основни протоколи за комуникация: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Serial, I2C, SPI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Елементи на схемотехниката – аналогово-цифрови преобразуватели, </w:t>
            </w:r>
            <w:r w:rsidRPr="00214B16">
              <w:rPr>
                <w:rFonts w:ascii="Times New Roman" w:hAnsi="Times New Roman" w:cs="Times New Roman"/>
                <w:i/>
                <w:sz w:val="24"/>
                <w:szCs w:val="24"/>
              </w:rPr>
              <w:t>level shifters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Сглобяване на малък робот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 xml:space="preserve">с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Управление на драйвера на двигателите през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GPIO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 </w:t>
            </w:r>
            <w:r w:rsidRPr="00A871A7">
              <w:rPr>
                <w:rFonts w:ascii="Times New Roman" w:hAnsi="Times New Roman" w:cs="Times New Roman"/>
                <w:i/>
                <w:sz w:val="24"/>
                <w:szCs w:val="24"/>
              </w:rPr>
              <w:t>Pulse Width Modulation (PWM)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5A051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ензори за дистанция и програмиране на прости рефлекси у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Raspberry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робота.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C84FE5" w:rsidRDefault="004E26CC" w:rsidP="005A051F">
            <w:pPr>
              <w:pStyle w:val="Header"/>
              <w:spacing w:after="120" w:line="320" w:lineRule="atLeas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Хардуерна и софтуерна платформа с отворен код  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Arduino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–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хардуер, сензори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актуатори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комуникационни протоколи, езици за програмиране, среди за разработка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Arduino IDE / Eclipse (C++)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Програмиране на 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>Arduino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проекти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 xml:space="preserve">със сензори и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актуатори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B2627C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Интернет на нещата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- практически проекти с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ESP 8266 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WiFi</w:t>
            </w:r>
            <w:proofErr w:type="spellEnd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  SOC (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System-On-Chip)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 модули с интегриран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TCP/IP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 стек от протоколи.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архитектури и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протоколи за комуникация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MQTT,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CoAP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,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AMQP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) и конфигуриране на устройства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OMA-DM, LWM2M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2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Eclipse </w:t>
            </w:r>
            <w:proofErr w:type="spellStart"/>
            <w:r w:rsidRPr="0058525F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25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платформа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проекти: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Edje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Paho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Wakaama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Kura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OpenHAB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SmartHome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Californium,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Paho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Mosquitto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Leshan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Hono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hawkBit</w:t>
            </w:r>
            <w:proofErr w:type="spellEnd"/>
            <w:r w:rsidRPr="00B2627C">
              <w:rPr>
                <w:rFonts w:ascii="Times New Roman" w:hAnsi="Times New Roman" w:cs="Times New Roman"/>
                <w:i/>
                <w:sz w:val="24"/>
                <w:szCs w:val="24"/>
              </w:rPr>
              <w:t>, BIRT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Взаимодействие и кооперация между хора и интелигентни агенти с хардуерна архитектура (роботи).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Проектиране и реализация на графични интерфейси за вградени устройства и роботи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 xml:space="preserve">с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Java Swing /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Java FX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 xml:space="preserve">на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ARM </w:t>
            </w:r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iCs/>
                <w:sz w:val="24"/>
                <w:szCs w:val="24"/>
                <w:lang w:val="bg-BG"/>
              </w:rPr>
              <w:t>платформа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Разработка на уеб интерфейси за управление на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IoT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устройства с </w:t>
            </w:r>
            <w:r w:rsidRPr="00240B7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JavaScript</w:t>
            </w:r>
            <w:r w:rsidRPr="00240B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bg-BG"/>
              </w:rPr>
              <w:t xml:space="preserve">библиотеките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Angular 2,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TypeScript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Material Design. Angular CLI. Ionic 2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платформа за разработка на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native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мобилни приложения с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Angular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TypeScript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Akka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gram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toolkit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за</w:t>
            </w:r>
            <w:proofErr w:type="gramEnd"/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разработка на масивно конкурентни, разпределени и устойчиви към грешки събитийно-ориентирани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актьор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bg-BG"/>
              </w:rPr>
              <w:t>аctor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) системи </w:t>
            </w:r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– референции, състояние, поведение, наследници, </w:t>
            </w:r>
            <w:proofErr w:type="spellStart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>супервайзинг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стратегия, прекъсване. Наблюдение и контрол – стратегии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One-For-One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и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All-For-One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Делегиране на задачи на наследници. Референции, пътища и адреси на актьори. Селекция по път. Обработка на изключения  и грешки. Жизнен цикъл на актьор  –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DeathWatch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Изпращане и получаване на съобщения –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tell</w:t>
            </w:r>
            <w:proofErr w:type="spellEnd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ask</w:t>
            </w:r>
            <w:proofErr w:type="spellEnd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reply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Спиране на актьори. Динамично добавяне/замяна на поведения на актьори –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become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>and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unbecome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(шаблон </w:t>
            </w:r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State</w:t>
            </w:r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). Актьори със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stash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. Диспечери на съобщения.  </w:t>
            </w:r>
            <w:proofErr w:type="spellStart"/>
            <w:r w:rsidRPr="00240B7C">
              <w:rPr>
                <w:rFonts w:ascii="Times New Roman" w:hAnsi="Times New Roman"/>
                <w:i/>
                <w:iCs/>
                <w:sz w:val="24"/>
                <w:szCs w:val="24"/>
                <w:lang w:val="bg-BG"/>
              </w:rPr>
              <w:t>Mailboxes</w:t>
            </w:r>
            <w:proofErr w:type="spellEnd"/>
            <w:r w:rsidRPr="00240B7C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– типове конфигурация и приоритети. Маршрутизация на съобщения и  стратегии за маршрутизация. Реализация на машини на  състояние (крайни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автомати) с помощта на актьори.</w:t>
            </w:r>
          </w:p>
        </w:tc>
      </w:tr>
      <w:tr w:rsidR="004E26CC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</w:t>
            </w:r>
            <w:r w:rsidRPr="0017777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омпютърно зрение и разпознаване на обекти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запознаване с библиотеките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-Java,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-Python </w:t>
            </w:r>
            <w:r w:rsidRPr="006E47E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NumPi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Практически примери за обработка на изображения и компютърно зрение с </w:t>
            </w:r>
            <w:proofErr w:type="spellStart"/>
            <w:r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Pi</w:t>
            </w:r>
            <w:proofErr w:type="spellEnd"/>
            <w:r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Camera </w:t>
            </w:r>
            <w:proofErr w:type="spellStart"/>
            <w:r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Module</w:t>
            </w:r>
            <w:proofErr w:type="spellEnd"/>
            <w:r w:rsidRPr="00FB7EE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v2</w:t>
            </w:r>
            <w:r w:rsidR="005A051F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984EF5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</w:t>
            </w:r>
            <w:r w:rsidRPr="0017777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ланиране на действия и манипулиране на обекти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- декомпозиция на проблема и алгоритми за планиране и извод. Представяне на състоянията целите и действията. Търсене на път в пространство на състоянията - </w:t>
            </w:r>
            <w:r w:rsidRPr="00DA4B10">
              <w:rPr>
                <w:rFonts w:ascii="Times New Roman" w:hAnsi="Times New Roman" w:cs="Times New Roman"/>
                <w:i/>
                <w:sz w:val="24"/>
                <w:szCs w:val="24"/>
              </w:rPr>
              <w:t>forward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</w:t>
            </w:r>
            <w:r w:rsidRPr="00DA4B10">
              <w:rPr>
                <w:rFonts w:ascii="Times New Roman" w:hAnsi="Times New Roman" w:cs="Times New Roman"/>
                <w:i/>
                <w:sz w:val="24"/>
                <w:szCs w:val="24"/>
              </w:rPr>
              <w:t>backward chaining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Евристично търсене. Граф на планиране (</w:t>
            </w:r>
            <w:r w:rsidRPr="00DA4B10">
              <w:rPr>
                <w:rFonts w:ascii="Times New Roman" w:hAnsi="Times New Roman" w:cs="Times New Roman"/>
                <w:i/>
                <w:sz w:val="24"/>
                <w:szCs w:val="24"/>
              </w:rPr>
              <w:t>planning 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Използване на съждителна логика. </w:t>
            </w:r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STRIPS (</w:t>
            </w:r>
            <w:proofErr w:type="spellStart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Stanford</w:t>
            </w:r>
            <w:proofErr w:type="spellEnd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Research</w:t>
            </w:r>
            <w:proofErr w:type="spellEnd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Institute </w:t>
            </w:r>
            <w:proofErr w:type="spellStart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Problem</w:t>
            </w:r>
            <w:proofErr w:type="spellEnd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Solver</w:t>
            </w:r>
            <w:proofErr w:type="spellEnd"/>
            <w:r w:rsidRPr="00984EF5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Pr="00984EF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планиране. Практическа реализация на езика </w:t>
            </w:r>
            <w:r w:rsidRPr="00984EF5">
              <w:rPr>
                <w:rFonts w:ascii="Times New Roman" w:hAnsi="Times New Roman" w:cs="Times New Roman"/>
                <w:i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F1403A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 w:rsidRPr="0017777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амообучение и адаптивно поведение при интелигентни агенти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 Проектиране на самообучаващи се системи. Индуктивно логическо самообучение - представяне на хипотези, научаването на понятие като търсене в пространство на хипотезите, пространство на версиите (</w:t>
            </w:r>
            <w:r w:rsidRPr="00984EF5">
              <w:rPr>
                <w:rFonts w:ascii="Times New Roman" w:hAnsi="Times New Roman" w:cs="Times New Roman"/>
                <w:i/>
                <w:sz w:val="24"/>
                <w:szCs w:val="24"/>
              </w:rPr>
              <w:t>version 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7E68A9">
              <w:rPr>
                <w:rFonts w:ascii="Times New Roman" w:hAnsi="Times New Roman" w:cs="Times New Roman"/>
                <w:i/>
                <w:sz w:val="24"/>
                <w:szCs w:val="24"/>
              </w:rPr>
              <w:t>inductive bias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Използване на </w:t>
            </w:r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дърво на решенията (</w:t>
            </w:r>
            <w:r w:rsidRPr="007E68A9">
              <w:rPr>
                <w:rFonts w:ascii="Times New Roman" w:hAnsi="Times New Roman" w:cs="Times New Roman"/>
                <w:i/>
                <w:sz w:val="24"/>
                <w:szCs w:val="24"/>
              </w:rPr>
              <w:t>decision tree</w:t>
            </w:r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Използване на </w:t>
            </w:r>
            <w:proofErr w:type="spellStart"/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невронни</w:t>
            </w:r>
            <w:proofErr w:type="spellEnd"/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мрежи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(</w:t>
            </w:r>
            <w:proofErr w:type="spellStart"/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neural</w:t>
            </w:r>
            <w:proofErr w:type="spellEnd"/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7E68A9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networks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). </w:t>
            </w:r>
            <w:r w:rsidRPr="00F1403A">
              <w:rPr>
                <w:rFonts w:ascii="Times New Roman" w:hAnsi="Times New Roman" w:cs="Times New Roman"/>
                <w:i/>
                <w:sz w:val="24"/>
                <w:szCs w:val="24"/>
              </w:rPr>
              <w:t>Deep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26CC" w:rsidRPr="00350CAD" w:rsidTr="008C3B97"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6CC" w:rsidRPr="00350CAD" w:rsidRDefault="004E26CC" w:rsidP="004E26CC">
            <w:pPr>
              <w:numPr>
                <w:ilvl w:val="0"/>
                <w:numId w:val="11"/>
              </w:num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8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6CC" w:rsidRPr="00240B7C" w:rsidRDefault="004E26CC" w:rsidP="004E26CC">
            <w:pPr>
              <w:spacing w:after="115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FIPA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стандарти на за изграждане на многоагентни системи.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elief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–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esire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–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ntention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BDI)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модел на човешките практически разсъждения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и езици за комуникация между интелигентни агенти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(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Agent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Communication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Languages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–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ACLs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Представяне на знания с помощта на онтологии и W3C стандарти за изграждане на 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Семантична Мрежа (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Semantic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Web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):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Resource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Description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Framework (RDF)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Web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Ontology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>Language</w:t>
            </w:r>
            <w:proofErr w:type="spellEnd"/>
            <w:r w:rsidRPr="00240B7C">
              <w:rPr>
                <w:rFonts w:ascii="Times New Roman" w:hAnsi="Times New Roman" w:cs="Times New Roman"/>
                <w:i/>
                <w:sz w:val="24"/>
                <w:szCs w:val="24"/>
                <w:lang w:val="bg-BG"/>
              </w:rPr>
              <w:t xml:space="preserve"> (OWL)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Практическа реализация на онтология с </w:t>
            </w:r>
            <w:proofErr w:type="spellStart"/>
            <w:r w:rsidRPr="00F1403A">
              <w:rPr>
                <w:rFonts w:ascii="Times New Roman" w:hAnsi="Times New Roman" w:cs="Times New Roman"/>
                <w:i/>
                <w:sz w:val="24"/>
                <w:szCs w:val="24"/>
              </w:rPr>
              <w:t>Protege</w:t>
            </w:r>
            <w:proofErr w:type="spellEnd"/>
            <w:r w:rsidRPr="00240B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B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Достъп до онтологията с 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240B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Apache Jena Ontology API</w:t>
            </w:r>
            <w:r w:rsidRPr="00240B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760F" w:rsidRPr="00350CAD" w:rsidRDefault="00FF760F">
      <w:pPr>
        <w:pStyle w:val="BodyText"/>
        <w:spacing w:before="36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0C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Библиография </w:t>
      </w:r>
    </w:p>
    <w:p w:rsidR="00FF760F" w:rsidRPr="00350CAD" w:rsidRDefault="00FF760F">
      <w:pPr>
        <w:pStyle w:val="BodyText"/>
        <w:spacing w:before="136" w:after="176"/>
        <w:jc w:val="left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</w:rPr>
      </w:pPr>
      <w:r w:rsidRPr="00350C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Основна:</w:t>
      </w:r>
    </w:p>
    <w:p w:rsidR="00643F39" w:rsidRPr="005A051F" w:rsidRDefault="00643F39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</w:rPr>
        <w:t xml:space="preserve">GitHub </w:t>
      </w:r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ресурси за роботика и </w:t>
      </w:r>
      <w:proofErr w:type="spellStart"/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</w:rPr>
        <w:t>IoT</w:t>
      </w:r>
      <w:proofErr w:type="spellEnd"/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</w:rPr>
        <w:t xml:space="preserve"> </w:t>
      </w:r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- </w:t>
      </w:r>
      <w:hyperlink r:id="rId12" w:history="1">
        <w:r w:rsidRPr="00643F39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https://github.com/iproduct/course-social-robotics/wiki</w:t>
        </w:r>
      </w:hyperlink>
    </w:p>
    <w:p w:rsidR="005A051F" w:rsidRDefault="005A051F" w:rsidP="005A051F">
      <w:pPr>
        <w:numPr>
          <w:ilvl w:val="0"/>
          <w:numId w:val="7"/>
        </w:numPr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5A051F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Информация за роботите </w:t>
      </w:r>
      <w:proofErr w:type="spellStart"/>
      <w:r w:rsidRPr="005A051F">
        <w:rPr>
          <w:rStyle w:val="Hyperlink"/>
          <w:rFonts w:ascii="Times New Roman" w:eastAsia="Arial" w:hAnsi="Times New Roman" w:cs="Times New Roman"/>
          <w:b/>
          <w:i/>
          <w:color w:val="000000"/>
          <w:sz w:val="24"/>
          <w:szCs w:val="24"/>
          <w:u w:val="none"/>
          <w:lang w:val="bg-BG"/>
        </w:rPr>
        <w:t>LeJaRo</w:t>
      </w:r>
      <w:proofErr w:type="spellEnd"/>
      <w:r w:rsidRPr="005A051F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и </w:t>
      </w:r>
      <w:r w:rsidRPr="005A051F">
        <w:rPr>
          <w:rStyle w:val="Hyperlink"/>
          <w:rFonts w:ascii="Times New Roman" w:eastAsia="Arial" w:hAnsi="Times New Roman" w:cs="Times New Roman"/>
          <w:b/>
          <w:i/>
          <w:color w:val="000000"/>
          <w:sz w:val="24"/>
          <w:szCs w:val="24"/>
          <w:u w:val="none"/>
          <w:lang w:val="bg-BG"/>
        </w:rPr>
        <w:t>IPTPI</w:t>
      </w:r>
      <w:r w:rsidRPr="005A051F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– </w:t>
      </w:r>
      <w:hyperlink r:id="rId13" w:history="1">
        <w:r w:rsidRPr="00156AFA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http://robolearn.org/</w:t>
        </w:r>
      </w:hyperlink>
    </w:p>
    <w:p w:rsidR="00FF760F" w:rsidRPr="00643F39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Сайт на </w:t>
      </w:r>
      <w:r w:rsidRPr="00643F39">
        <w:rPr>
          <w:rStyle w:val="Hyperlink"/>
          <w:rFonts w:ascii="Times New Roman" w:eastAsia="Arial" w:hAnsi="Times New Roman" w:cs="Times New Roman"/>
          <w:i/>
          <w:iCs/>
          <w:color w:val="000000"/>
          <w:sz w:val="24"/>
          <w:szCs w:val="24"/>
          <w:u w:val="none"/>
          <w:lang w:val="bg-BG"/>
        </w:rPr>
        <w:t>W3C</w:t>
      </w:r>
      <w:r w:rsidRPr="00643F39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 за семантична мрежа –</w:t>
      </w:r>
      <w:r w:rsidRPr="00643F39">
        <w:rPr>
          <w:rStyle w:val="Hyperlink"/>
          <w:rFonts w:ascii="Times New Roman" w:eastAsia="Arial" w:hAnsi="Times New Roman" w:cs="Times New Roman"/>
          <w:sz w:val="24"/>
          <w:szCs w:val="24"/>
          <w:lang w:val="bg-BG"/>
        </w:rPr>
        <w:t>http://www.w3.org/standards/semanticweb/</w:t>
      </w:r>
    </w:p>
    <w:p w:rsidR="00FF760F" w:rsidRPr="00350CAD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Официален уеб сайт на  </w:t>
      </w:r>
      <w:proofErr w:type="spellStart"/>
      <w:r w:rsidRPr="00350CAD">
        <w:rPr>
          <w:rStyle w:val="Hyperlink"/>
          <w:rFonts w:ascii="Times New Roman" w:eastAsia="Arial" w:hAnsi="Times New Roman" w:cs="Times New Roman"/>
          <w:i/>
          <w:iCs/>
          <w:color w:val="000000"/>
          <w:sz w:val="24"/>
          <w:szCs w:val="24"/>
          <w:u w:val="none"/>
          <w:lang w:val="bg-BG"/>
        </w:rPr>
        <w:t>Lego</w:t>
      </w:r>
      <w:proofErr w:type="spellEnd"/>
      <w:r w:rsidRPr="00350CAD">
        <w:rPr>
          <w:rStyle w:val="Hyperlink"/>
          <w:rFonts w:ascii="Times New Roman" w:eastAsia="Arial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® </w:t>
      </w:r>
      <w:proofErr w:type="spellStart"/>
      <w:r w:rsidRPr="00350CAD">
        <w:rPr>
          <w:rStyle w:val="Hyperlink"/>
          <w:rFonts w:ascii="Times New Roman" w:eastAsia="Arial" w:hAnsi="Times New Roman" w:cs="Times New Roman"/>
          <w:i/>
          <w:iCs/>
          <w:color w:val="000000"/>
          <w:sz w:val="24"/>
          <w:szCs w:val="24"/>
          <w:u w:val="none"/>
          <w:lang w:val="bg-BG"/>
        </w:rPr>
        <w:t>Mindstorms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–                       </w:t>
      </w:r>
      <w:hyperlink r:id="rId14" w:history="1">
        <w:r w:rsidRPr="00350CAD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http://www.lego.com/en-us/mindstorms/?domainredir=mindstorms.lego.com</w:t>
        </w:r>
      </w:hyperlink>
    </w:p>
    <w:p w:rsidR="00FF760F" w:rsidRPr="00350CAD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Официален уеб сайт на </w:t>
      </w:r>
      <w:r w:rsidR="00853540" w:rsidRPr="005A051F">
        <w:rPr>
          <w:rStyle w:val="Hyperlink"/>
          <w:rFonts w:ascii="Times New Roman" w:hAnsi="Times New Roman" w:cs="Times New Roman"/>
          <w:b/>
          <w:i/>
          <w:iCs/>
          <w:color w:val="000000"/>
          <w:sz w:val="24"/>
          <w:szCs w:val="24"/>
          <w:u w:val="none"/>
        </w:rPr>
        <w:t>L</w:t>
      </w:r>
      <w:proofErr w:type="spellStart"/>
      <w:r w:rsidRPr="005A051F">
        <w:rPr>
          <w:rStyle w:val="Hyperlink"/>
          <w:rFonts w:ascii="Times New Roman" w:hAnsi="Times New Roman" w:cs="Times New Roman"/>
          <w:b/>
          <w:i/>
          <w:iCs/>
          <w:color w:val="000000"/>
          <w:sz w:val="24"/>
          <w:szCs w:val="24"/>
          <w:u w:val="none"/>
          <w:lang w:val="bg-BG"/>
        </w:rPr>
        <w:t>eJOS</w:t>
      </w:r>
      <w:proofErr w:type="spellEnd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– </w:t>
      </w:r>
      <w:hyperlink r:id="rId15" w:history="1">
        <w:r w:rsidRPr="00350CAD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http://sourceforge.net/projects/lejos/</w:t>
        </w:r>
      </w:hyperlink>
    </w:p>
    <w:p w:rsidR="00FF760F" w:rsidRPr="00350CAD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Сайт на проекта с отворен код</w:t>
      </w:r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</w:t>
      </w:r>
      <w:r w:rsidRPr="005A051F">
        <w:rPr>
          <w:rStyle w:val="Hyperlink"/>
          <w:rFonts w:ascii="Times New Roman" w:eastAsia="Arial" w:hAnsi="Times New Roman" w:cs="Times New Roman"/>
          <w:b/>
          <w:i/>
          <w:iCs/>
          <w:color w:val="000000"/>
          <w:sz w:val="24"/>
          <w:szCs w:val="24"/>
          <w:u w:val="none"/>
          <w:lang w:val="bg-BG"/>
        </w:rPr>
        <w:t>Arduino</w:t>
      </w: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>–</w:t>
      </w:r>
      <w:hyperlink r:id="rId16" w:history="1">
        <w:r w:rsidRPr="00350CAD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http://arduino.cc/</w:t>
        </w:r>
      </w:hyperlink>
    </w:p>
    <w:p w:rsidR="008C3B97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Ресурси на български езика за платформата  </w:t>
      </w:r>
      <w:r w:rsidRPr="005A051F">
        <w:rPr>
          <w:rStyle w:val="Hyperlink"/>
          <w:rFonts w:ascii="Times New Roman" w:eastAsia="Arial" w:hAnsi="Times New Roman" w:cs="Times New Roman"/>
          <w:b/>
          <w:i/>
          <w:iCs/>
          <w:color w:val="000000"/>
          <w:sz w:val="24"/>
          <w:szCs w:val="24"/>
          <w:u w:val="none"/>
          <w:lang w:val="bg-BG"/>
        </w:rPr>
        <w:t>Arduino</w:t>
      </w:r>
      <w:r w:rsidRPr="00350CAD">
        <w:rPr>
          <w:rStyle w:val="Hyperlink"/>
          <w:rFonts w:ascii="Times New Roman" w:eastAsia="Arial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– </w:t>
      </w:r>
      <w:hyperlink r:id="rId17" w:history="1">
        <w:r w:rsidRPr="00350CAD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http://playground.arduino.cc/Bulgarian/Nachalo</w:t>
        </w:r>
      </w:hyperlink>
    </w:p>
    <w:p w:rsidR="00FF760F" w:rsidRPr="008C3B97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proofErr w:type="spellStart"/>
      <w:r w:rsidRPr="005A051F">
        <w:rPr>
          <w:rStyle w:val="Hyperlink"/>
          <w:rFonts w:ascii="Times New Roman" w:eastAsia="Arial" w:hAnsi="Times New Roman" w:cs="Times New Roman"/>
          <w:b/>
          <w:i/>
          <w:color w:val="000000"/>
          <w:sz w:val="24"/>
          <w:szCs w:val="24"/>
          <w:u w:val="none"/>
          <w:lang w:val="bg-BG"/>
        </w:rPr>
        <w:t>Akka</w:t>
      </w:r>
      <w:proofErr w:type="spellEnd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toolkit</w:t>
      </w:r>
      <w:proofErr w:type="spellEnd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for</w:t>
      </w:r>
      <w:proofErr w:type="spellEnd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concurrent</w:t>
      </w:r>
      <w:proofErr w:type="spellEnd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&amp; </w:t>
      </w:r>
      <w:proofErr w:type="spellStart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distributed</w:t>
      </w:r>
      <w:proofErr w:type="spellEnd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applications</w:t>
      </w:r>
      <w:proofErr w:type="spellEnd"/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– </w:t>
      </w:r>
      <w:hyperlink r:id="rId18" w:history="1">
        <w:r w:rsidRPr="008C3B97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http://akka.io/</w:t>
        </w:r>
      </w:hyperlink>
    </w:p>
    <w:p w:rsidR="00FF760F" w:rsidRPr="00350CAD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Сайт на </w:t>
      </w:r>
      <w:proofErr w:type="spellStart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>Foundation</w:t>
      </w:r>
      <w:proofErr w:type="spellEnd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>for</w:t>
      </w:r>
      <w:proofErr w:type="spellEnd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>Intelligent</w:t>
      </w:r>
      <w:proofErr w:type="spellEnd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>Physical</w:t>
      </w:r>
      <w:proofErr w:type="spellEnd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>Agents</w:t>
      </w:r>
      <w:proofErr w:type="spellEnd"/>
      <w:r w:rsidRPr="00350CAD">
        <w:rPr>
          <w:rStyle w:val="Hyperlink"/>
          <w:rFonts w:ascii="Times New Roman" w:hAnsi="Times New Roman" w:cs="Times New Roman"/>
          <w:i/>
          <w:iCs/>
          <w:color w:val="000000"/>
          <w:sz w:val="24"/>
          <w:szCs w:val="24"/>
          <w:u w:val="none"/>
          <w:lang w:val="bg-BG"/>
        </w:rPr>
        <w:t xml:space="preserve"> (FIPA)</w:t>
      </w:r>
      <w:r w:rsidRPr="00350CAD"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  <w:lang w:val="bg-BG"/>
        </w:rPr>
        <w:t xml:space="preserve"> – </w:t>
      </w:r>
      <w:hyperlink r:id="rId19" w:history="1">
        <w:r w:rsidRPr="00350CAD">
          <w:rPr>
            <w:rStyle w:val="Hyperlink"/>
            <w:rFonts w:ascii="Times New Roman" w:eastAsia="Arial" w:hAnsi="Times New Roman" w:cs="Times New Roman"/>
            <w:sz w:val="24"/>
            <w:szCs w:val="24"/>
            <w:lang w:val="bg-BG"/>
          </w:rPr>
          <w:t>http://www.fipa.org/</w:t>
        </w:r>
      </w:hyperlink>
    </w:p>
    <w:p w:rsidR="00853540" w:rsidRPr="00853540" w:rsidRDefault="00853540" w:rsidP="005A051F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Сайт на </w:t>
      </w:r>
      <w:r w:rsidRPr="007167C5">
        <w:rPr>
          <w:rFonts w:ascii="Times New Roman" w:hAnsi="Times New Roman" w:cs="Times New Roman"/>
          <w:b/>
          <w:i/>
          <w:iCs/>
          <w:sz w:val="24"/>
          <w:szCs w:val="24"/>
        </w:rPr>
        <w:t>Spring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16743">
        <w:rPr>
          <w:rFonts w:ascii="Times New Roman" w:hAnsi="Times New Roman" w:cs="Times New Roman"/>
          <w:b/>
          <w:i/>
          <w:sz w:val="24"/>
          <w:szCs w:val="24"/>
        </w:rPr>
        <w:t>Reactor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библиотека за реактивно програмиране с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– </w:t>
      </w:r>
      <w:hyperlink r:id="rId20" w:history="1">
        <w:r w:rsidRPr="00E6292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https://projectreactor.io/</w:t>
        </w:r>
      </w:hyperlink>
    </w:p>
    <w:p w:rsidR="00853540" w:rsidRPr="00853540" w:rsidRDefault="00853540" w:rsidP="005A051F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Сайт на</w:t>
      </w:r>
      <w:r w:rsidRPr="00D167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RxJS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 за реактивно програмиране с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– </w:t>
      </w:r>
      <w:hyperlink r:id="rId21" w:history="1">
        <w:r w:rsidRPr="00E62921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https://github.com/ReactiveX/rxjs</w:t>
        </w:r>
      </w:hyperlink>
    </w:p>
    <w:p w:rsidR="00853540" w:rsidRPr="004B7BFD" w:rsidRDefault="00853540" w:rsidP="005A051F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Сайт на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Akka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платформа за разработка на </w:t>
      </w:r>
      <w:r>
        <w:rPr>
          <w:rFonts w:ascii="Times New Roman" w:hAnsi="Times New Roman" w:cs="Times New Roman"/>
          <w:sz w:val="24"/>
          <w:szCs w:val="24"/>
        </w:rPr>
        <w:t xml:space="preserve">actor-oriented </w:t>
      </w:r>
      <w:r>
        <w:rPr>
          <w:rFonts w:ascii="Times New Roman" w:hAnsi="Times New Roman" w:cs="Times New Roman"/>
          <w:sz w:val="24"/>
          <w:szCs w:val="24"/>
          <w:lang w:val="bg-BG"/>
        </w:rPr>
        <w:t>приложения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bg-BG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Scala </w:t>
      </w:r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– </w:t>
      </w:r>
      <w:hyperlink r:id="rId22" w:history="1">
        <w:r w:rsidRPr="00FB1076">
          <w:rPr>
            <w:rStyle w:val="Hyperlink"/>
            <w:rFonts w:ascii="Times New Roman" w:hAnsi="Times New Roman" w:cs="Times New Roman"/>
            <w:sz w:val="24"/>
            <w:szCs w:val="24"/>
          </w:rPr>
          <w:t>http://akka.io/</w:t>
        </w:r>
      </w:hyperlink>
    </w:p>
    <w:p w:rsidR="00BC467F" w:rsidRDefault="00BC467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Сайт на</w:t>
      </w:r>
      <w:r w:rsidRPr="00D167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Protege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редактор за създаване на онтологии и изграждане на интелигентни системи </w:t>
      </w:r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–</w:t>
      </w:r>
      <w:r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</w:rPr>
        <w:t xml:space="preserve"> </w:t>
      </w:r>
      <w:hyperlink r:id="rId23" w:history="1">
        <w:r w:rsidRPr="00BC467F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http://protege.stanford.edu/</w:t>
        </w:r>
      </w:hyperlink>
    </w:p>
    <w:p w:rsidR="00BC467F" w:rsidRDefault="00BC467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Сайт на</w:t>
      </w:r>
      <w:r w:rsidRPr="00D167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Apache Jena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 за достъп до онтологии и изграждане на приложения за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bg-BG"/>
        </w:rPr>
        <w:t>Семантична мрежа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Pr="008C3B97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–</w:t>
      </w:r>
      <w:r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</w:rPr>
        <w:t xml:space="preserve"> </w:t>
      </w:r>
      <w:hyperlink r:id="rId24" w:history="1">
        <w:r w:rsidRPr="00BC467F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https://jena.apache.org/</w:t>
        </w:r>
      </w:hyperlink>
    </w:p>
    <w:p w:rsidR="00853540" w:rsidRPr="00853540" w:rsidRDefault="00853540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Сайт на </w:t>
      </w:r>
      <w:r w:rsidRPr="001E6EDD">
        <w:rPr>
          <w:rFonts w:ascii="Times New Roman" w:hAnsi="Times New Roman" w:cs="Times New Roman"/>
          <w:b/>
          <w:i/>
          <w:iCs/>
          <w:sz w:val="24"/>
          <w:szCs w:val="24"/>
        </w:rPr>
        <w:t>ESP 8266</w:t>
      </w:r>
      <w:r w:rsidRPr="001E6EDD">
        <w:rPr>
          <w:rFonts w:ascii="Times New Roman" w:hAnsi="Times New Roman" w:cs="Times New Roman"/>
          <w:b/>
          <w:i/>
          <w:iCs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System-On-Chip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SOC)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bg-BG"/>
        </w:rPr>
        <w:t xml:space="preserve"> </w:t>
      </w:r>
      <w:r w:rsidRPr="00973758">
        <w:rPr>
          <w:rFonts w:ascii="Times New Roman" w:hAnsi="Times New Roman" w:cs="Times New Roman"/>
          <w:iCs/>
          <w:sz w:val="24"/>
          <w:szCs w:val="24"/>
          <w:lang w:val="bg-BG"/>
        </w:rPr>
        <w:t>–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</w:t>
      </w:r>
      <w:hyperlink r:id="rId25" w:history="1">
        <w:r w:rsidRPr="00ED3843">
          <w:rPr>
            <w:rStyle w:val="Hyperlink"/>
            <w:rFonts w:ascii="Times New Roman" w:hAnsi="Times New Roman" w:cs="Times New Roman"/>
            <w:iCs/>
            <w:sz w:val="24"/>
            <w:szCs w:val="24"/>
            <w:lang w:val="bg-BG"/>
          </w:rPr>
          <w:t>http://www.esp8266.com/wiki</w:t>
        </w:r>
      </w:hyperlink>
    </w:p>
    <w:p w:rsidR="00FF760F" w:rsidRPr="00350CAD" w:rsidRDefault="00FF760F" w:rsidP="005A051F">
      <w:pPr>
        <w:numPr>
          <w:ilvl w:val="0"/>
          <w:numId w:val="7"/>
        </w:numPr>
        <w:autoSpaceDE w:val="0"/>
        <w:spacing w:after="60"/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</w:pP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Murch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R., Johnson T.,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Intelligent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Software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Agents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,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Prentice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Hall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, 1999</w:t>
      </w:r>
    </w:p>
    <w:p w:rsidR="00FF760F" w:rsidRPr="00BC467F" w:rsidRDefault="00FF760F" w:rsidP="005A051F">
      <w:pPr>
        <w:numPr>
          <w:ilvl w:val="0"/>
          <w:numId w:val="7"/>
        </w:numPr>
        <w:autoSpaceDE w:val="0"/>
        <w:spacing w:after="60"/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</w:pP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Russel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S.,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Norvig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P.,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Artificial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Intelligence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: a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Modern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Approach</w:t>
      </w:r>
      <w:proofErr w:type="spellEnd"/>
      <w:r w:rsidR="004D5B88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r w:rsidR="004D5B88" w:rsidRPr="004D5B88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(3rd </w:t>
      </w:r>
      <w:proofErr w:type="spellStart"/>
      <w:r w:rsidR="004D5B88" w:rsidRPr="004D5B88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Ed</w:t>
      </w:r>
      <w:proofErr w:type="spellEnd"/>
      <w:r w:rsidR="004D5B88" w:rsidRPr="004D5B88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.)</w:t>
      </w:r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,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Prentice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 </w:t>
      </w:r>
      <w:proofErr w:type="spellStart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Hall</w:t>
      </w:r>
      <w:proofErr w:type="spellEnd"/>
      <w:r w:rsidRPr="00350CAD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 xml:space="preserve">, </w:t>
      </w:r>
      <w:r w:rsidR="004D5B88" w:rsidRPr="004D5B88">
        <w:rPr>
          <w:rStyle w:val="Hyperlink"/>
          <w:rFonts w:ascii="Times New Roman" w:eastAsia="Arial" w:hAnsi="Times New Roman" w:cs="Times New Roman"/>
          <w:color w:val="000000"/>
          <w:sz w:val="24"/>
          <w:szCs w:val="24"/>
          <w:u w:val="none"/>
          <w:lang w:val="bg-BG"/>
        </w:rPr>
        <w:t>2009</w:t>
      </w:r>
    </w:p>
    <w:p w:rsidR="00FF760F" w:rsidRDefault="00FF760F">
      <w:pPr>
        <w:tabs>
          <w:tab w:val="left" w:pos="5103"/>
        </w:tabs>
        <w:rPr>
          <w:lang w:val="bg-BG"/>
        </w:rPr>
      </w:pPr>
    </w:p>
    <w:p w:rsidR="00FF760F" w:rsidRPr="00350CAD" w:rsidRDefault="00FF760F">
      <w:pPr>
        <w:tabs>
          <w:tab w:val="left" w:pos="5103"/>
        </w:tabs>
        <w:rPr>
          <w:lang w:val="bg-BG"/>
        </w:rPr>
      </w:pPr>
    </w:p>
    <w:p w:rsidR="00FF760F" w:rsidRPr="00350CAD" w:rsidRDefault="00FF760F">
      <w:pPr>
        <w:tabs>
          <w:tab w:val="left" w:pos="5103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350CAD">
        <w:rPr>
          <w:rFonts w:ascii="Times New Roman" w:hAnsi="Times New Roman" w:cs="Times New Roman"/>
          <w:b/>
          <w:bCs/>
          <w:sz w:val="24"/>
          <w:szCs w:val="24"/>
          <w:lang w:val="bg-BG"/>
        </w:rPr>
        <w:t>Дата:</w:t>
      </w:r>
      <w:r w:rsidRPr="00350CAD"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  <w:t xml:space="preserve">Съставил: </w:t>
      </w:r>
    </w:p>
    <w:p w:rsidR="00FF760F" w:rsidRPr="00350CAD" w:rsidRDefault="00C50C62">
      <w:pPr>
        <w:pStyle w:val="BodyText"/>
        <w:tabs>
          <w:tab w:val="left" w:pos="5954"/>
        </w:tabs>
        <w:jc w:val="both"/>
      </w:pPr>
      <w:r>
        <w:rPr>
          <w:rFonts w:ascii="Times New Roman" w:hAnsi="Times New Roman" w:cs="Times New Roman"/>
          <w:sz w:val="24"/>
          <w:szCs w:val="24"/>
        </w:rPr>
        <w:t>20 ап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рил</w:t>
      </w:r>
      <w:r w:rsidR="00FF760F" w:rsidRPr="00350CAD">
        <w:rPr>
          <w:rFonts w:ascii="Times New Roman" w:hAnsi="Times New Roman" w:cs="Times New Roman"/>
          <w:sz w:val="24"/>
          <w:szCs w:val="24"/>
        </w:rPr>
        <w:t xml:space="preserve"> 201</w:t>
      </w:r>
      <w:r w:rsidR="007B43DB">
        <w:rPr>
          <w:rFonts w:ascii="Times New Roman" w:hAnsi="Times New Roman" w:cs="Times New Roman"/>
          <w:sz w:val="24"/>
          <w:szCs w:val="24"/>
        </w:rPr>
        <w:t>8</w:t>
      </w:r>
      <w:r w:rsidR="00FF760F" w:rsidRPr="00350CAD">
        <w:rPr>
          <w:rFonts w:ascii="Times New Roman" w:hAnsi="Times New Roman" w:cs="Times New Roman"/>
          <w:sz w:val="24"/>
          <w:szCs w:val="24"/>
        </w:rPr>
        <w:t xml:space="preserve"> г</w:t>
      </w:r>
      <w:r w:rsidR="00FF760F" w:rsidRPr="00350CAD">
        <w:rPr>
          <w:rFonts w:ascii="Times New Roman" w:hAnsi="Times New Roman" w:cs="Times New Roman"/>
          <w:sz w:val="24"/>
          <w:szCs w:val="24"/>
        </w:rPr>
        <w:tab/>
        <w:t>ас. Траян Илиев</w:t>
      </w:r>
    </w:p>
    <w:sectPr w:rsidR="00FF760F" w:rsidRPr="00350CA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931" w:right="1701" w:bottom="136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9EC" w:rsidRDefault="004209EC">
      <w:r>
        <w:separator/>
      </w:r>
    </w:p>
  </w:endnote>
  <w:endnote w:type="continuationSeparator" w:id="0">
    <w:p w:rsidR="004209EC" w:rsidRDefault="0042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20B0500000000000000"/>
    <w:charset w:val="CC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E9B" w:rsidRDefault="00D35E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E9B" w:rsidRDefault="00D35E9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E9B" w:rsidRDefault="00D35E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9EC" w:rsidRDefault="004209EC">
      <w:r>
        <w:separator/>
      </w:r>
    </w:p>
  </w:footnote>
  <w:footnote w:type="continuationSeparator" w:id="0">
    <w:p w:rsidR="004209EC" w:rsidRDefault="00420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E9B" w:rsidRDefault="00D35E9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E9B" w:rsidRDefault="00D35E9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E9B" w:rsidRDefault="00D35E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  <w:lang w:val="bg-BG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eastAsia="Arial" w:hAnsi="Symbol" w:cs="Symbol"/>
        <w:b w:val="0"/>
        <w:bCs w:val="0"/>
        <w:color w:val="000000"/>
        <w:sz w:val="24"/>
        <w:szCs w:val="24"/>
        <w:lang w:val="bg-BG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eastAsia="Arial" w:hAnsi="Times New Roman" w:cs="Times New Roman"/>
        <w:b w:val="0"/>
        <w:bCs w:val="0"/>
        <w:color w:val="000000"/>
        <w:sz w:val="24"/>
        <w:szCs w:val="24"/>
        <w:lang w:val="bg-BG"/>
      </w:rPr>
    </w:lvl>
  </w:abstractNum>
  <w:abstractNum w:abstractNumId="7" w15:restartNumberingAfterBreak="0">
    <w:nsid w:val="101528E0"/>
    <w:multiLevelType w:val="hybridMultilevel"/>
    <w:tmpl w:val="8AE4D21A"/>
    <w:name w:val="WW8Num22"/>
    <w:lvl w:ilvl="0" w:tplc="5A76B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4AF"/>
    <w:multiLevelType w:val="hybridMultilevel"/>
    <w:tmpl w:val="0D26EF60"/>
    <w:lvl w:ilvl="0" w:tplc="0000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4"/>
        <w:szCs w:val="24"/>
        <w:lang w:val="bg-BG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FD528F"/>
    <w:multiLevelType w:val="hybridMultilevel"/>
    <w:tmpl w:val="D916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47D0C"/>
    <w:multiLevelType w:val="hybridMultilevel"/>
    <w:tmpl w:val="10088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18E2"/>
    <w:rsid w:val="00000F2D"/>
    <w:rsid w:val="00022446"/>
    <w:rsid w:val="0003659B"/>
    <w:rsid w:val="00085496"/>
    <w:rsid w:val="000910A9"/>
    <w:rsid w:val="000B7B49"/>
    <w:rsid w:val="000D255A"/>
    <w:rsid w:val="000D68E2"/>
    <w:rsid w:val="000E180C"/>
    <w:rsid w:val="00121AE6"/>
    <w:rsid w:val="0015673B"/>
    <w:rsid w:val="001703F7"/>
    <w:rsid w:val="001B7F41"/>
    <w:rsid w:val="001D5496"/>
    <w:rsid w:val="001E6EDD"/>
    <w:rsid w:val="001F0E0B"/>
    <w:rsid w:val="001F5DC1"/>
    <w:rsid w:val="00214B16"/>
    <w:rsid w:val="0023309F"/>
    <w:rsid w:val="00240B7C"/>
    <w:rsid w:val="00291E37"/>
    <w:rsid w:val="002B322D"/>
    <w:rsid w:val="002B6A4C"/>
    <w:rsid w:val="002B788D"/>
    <w:rsid w:val="002D5E13"/>
    <w:rsid w:val="002F67E7"/>
    <w:rsid w:val="00310EB8"/>
    <w:rsid w:val="00312572"/>
    <w:rsid w:val="00350CAD"/>
    <w:rsid w:val="00354B63"/>
    <w:rsid w:val="00393299"/>
    <w:rsid w:val="00394440"/>
    <w:rsid w:val="00394A85"/>
    <w:rsid w:val="003C3340"/>
    <w:rsid w:val="003E12C1"/>
    <w:rsid w:val="0040472A"/>
    <w:rsid w:val="00417DBA"/>
    <w:rsid w:val="004209EC"/>
    <w:rsid w:val="00425083"/>
    <w:rsid w:val="0045460B"/>
    <w:rsid w:val="00463AEB"/>
    <w:rsid w:val="004B7BFD"/>
    <w:rsid w:val="004C3DE7"/>
    <w:rsid w:val="004D5B88"/>
    <w:rsid w:val="004E159B"/>
    <w:rsid w:val="004E26CC"/>
    <w:rsid w:val="00500DD9"/>
    <w:rsid w:val="0057611F"/>
    <w:rsid w:val="0058525F"/>
    <w:rsid w:val="005A051F"/>
    <w:rsid w:val="005A6547"/>
    <w:rsid w:val="005A7C10"/>
    <w:rsid w:val="00611A7E"/>
    <w:rsid w:val="00634B87"/>
    <w:rsid w:val="00643F39"/>
    <w:rsid w:val="006929B8"/>
    <w:rsid w:val="006950D7"/>
    <w:rsid w:val="006A16F5"/>
    <w:rsid w:val="006E47E8"/>
    <w:rsid w:val="007167C5"/>
    <w:rsid w:val="00722593"/>
    <w:rsid w:val="00741918"/>
    <w:rsid w:val="00745834"/>
    <w:rsid w:val="00764BAF"/>
    <w:rsid w:val="007B04E6"/>
    <w:rsid w:val="007B43DB"/>
    <w:rsid w:val="007E5016"/>
    <w:rsid w:val="007E5AFD"/>
    <w:rsid w:val="007E68A9"/>
    <w:rsid w:val="007F0CDB"/>
    <w:rsid w:val="00827DF4"/>
    <w:rsid w:val="00834E9C"/>
    <w:rsid w:val="00853540"/>
    <w:rsid w:val="00856A8D"/>
    <w:rsid w:val="008A239D"/>
    <w:rsid w:val="008C3B97"/>
    <w:rsid w:val="008C5B0A"/>
    <w:rsid w:val="008F1845"/>
    <w:rsid w:val="008F51C4"/>
    <w:rsid w:val="009109A3"/>
    <w:rsid w:val="00922D50"/>
    <w:rsid w:val="00933156"/>
    <w:rsid w:val="00960678"/>
    <w:rsid w:val="00963B92"/>
    <w:rsid w:val="00964BE1"/>
    <w:rsid w:val="00973758"/>
    <w:rsid w:val="00984EF5"/>
    <w:rsid w:val="00A116DD"/>
    <w:rsid w:val="00A44CAF"/>
    <w:rsid w:val="00A80D0E"/>
    <w:rsid w:val="00A871A7"/>
    <w:rsid w:val="00A939DC"/>
    <w:rsid w:val="00AB5EDE"/>
    <w:rsid w:val="00AC47C0"/>
    <w:rsid w:val="00B2123B"/>
    <w:rsid w:val="00B2627C"/>
    <w:rsid w:val="00B30569"/>
    <w:rsid w:val="00B86A57"/>
    <w:rsid w:val="00B93801"/>
    <w:rsid w:val="00BA59BC"/>
    <w:rsid w:val="00BB25F9"/>
    <w:rsid w:val="00BC467F"/>
    <w:rsid w:val="00BD6EF1"/>
    <w:rsid w:val="00BE17AB"/>
    <w:rsid w:val="00BE4390"/>
    <w:rsid w:val="00C06469"/>
    <w:rsid w:val="00C2007D"/>
    <w:rsid w:val="00C3620B"/>
    <w:rsid w:val="00C50C62"/>
    <w:rsid w:val="00C718E2"/>
    <w:rsid w:val="00C74129"/>
    <w:rsid w:val="00C84FE5"/>
    <w:rsid w:val="00CB7AA4"/>
    <w:rsid w:val="00D0020E"/>
    <w:rsid w:val="00D11BA7"/>
    <w:rsid w:val="00D16743"/>
    <w:rsid w:val="00D24797"/>
    <w:rsid w:val="00D337EF"/>
    <w:rsid w:val="00D35E9B"/>
    <w:rsid w:val="00D87BAD"/>
    <w:rsid w:val="00D918A7"/>
    <w:rsid w:val="00D9274B"/>
    <w:rsid w:val="00DA4B10"/>
    <w:rsid w:val="00DA7A95"/>
    <w:rsid w:val="00DB5EBA"/>
    <w:rsid w:val="00DC391F"/>
    <w:rsid w:val="00DE6CE2"/>
    <w:rsid w:val="00E1270C"/>
    <w:rsid w:val="00E259A3"/>
    <w:rsid w:val="00E62921"/>
    <w:rsid w:val="00EB4B1B"/>
    <w:rsid w:val="00ED2F62"/>
    <w:rsid w:val="00ED3843"/>
    <w:rsid w:val="00F1403A"/>
    <w:rsid w:val="00F34FD5"/>
    <w:rsid w:val="00F5789F"/>
    <w:rsid w:val="00F615D6"/>
    <w:rsid w:val="00FB000A"/>
    <w:rsid w:val="00FB1076"/>
    <w:rsid w:val="00FB7EEF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5:docId w15:val="{757517BE-BDA8-4689-807F-06BA7A5E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MS Sans Serif" w:hAnsi="MS Sans Serif" w:cs="MS Sans Serif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36"/>
      <w:szCs w:val="36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sz w:val="28"/>
      <w:szCs w:val="28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b/>
      <w:bCs/>
      <w:sz w:val="32"/>
      <w:szCs w:val="32"/>
      <w:lang w:val="bg-BG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sz w:val="28"/>
      <w:szCs w:val="28"/>
      <w:lang w:val="bg-BG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40"/>
      <w:jc w:val="both"/>
      <w:outlineLvl w:val="5"/>
    </w:pPr>
    <w:rPr>
      <w:rFonts w:ascii="Arial" w:hAnsi="Arial" w:cs="Arial"/>
      <w:sz w:val="24"/>
      <w:szCs w:val="24"/>
      <w:lang w:val="bg-BG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/>
      <w:outlineLvl w:val="6"/>
    </w:pPr>
    <w:rPr>
      <w:rFonts w:ascii="Book Antiqua" w:hAnsi="Book Antiqua" w:cs="Book Antiqua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b w:val="0"/>
      <w:bCs w:val="0"/>
    </w:rPr>
  </w:style>
  <w:style w:type="character" w:customStyle="1" w:styleId="WW8Num3z0">
    <w:name w:val="WW8Num3z0"/>
    <w:rPr>
      <w:rFonts w:ascii="Symbol" w:hAnsi="Symbol" w:cs="Symbol"/>
      <w:sz w:val="24"/>
      <w:szCs w:val="24"/>
      <w:lang w:val="bg-BG"/>
    </w:rPr>
  </w:style>
  <w:style w:type="character" w:customStyle="1" w:styleId="WW8Num4z0">
    <w:name w:val="WW8Num4z0"/>
    <w:rPr>
      <w:rFonts w:ascii="Symbol" w:hAnsi="Symbol" w:cs="Symbol"/>
      <w:b w:val="0"/>
      <w:bCs w:val="0"/>
    </w:rPr>
  </w:style>
  <w:style w:type="character" w:customStyle="1" w:styleId="WW8Num5z0">
    <w:name w:val="WW8Num5z0"/>
    <w:rPr>
      <w:b w:val="0"/>
      <w:bCs w:val="0"/>
    </w:rPr>
  </w:style>
  <w:style w:type="character" w:customStyle="1" w:styleId="WW8Num6z0">
    <w:name w:val="WW8Num6z0"/>
    <w:rPr>
      <w:rFonts w:ascii="Symbol" w:eastAsia="Arial" w:hAnsi="Symbol" w:cs="Symbol"/>
      <w:b w:val="0"/>
      <w:bCs w:val="0"/>
      <w:color w:val="000000"/>
      <w:sz w:val="24"/>
      <w:szCs w:val="24"/>
      <w:lang w:val="bg-BG"/>
    </w:rPr>
  </w:style>
  <w:style w:type="character" w:customStyle="1" w:styleId="WW8Num7z0">
    <w:name w:val="WW8Num7z0"/>
    <w:rPr>
      <w:rFonts w:ascii="Times New Roman" w:eastAsia="Arial" w:hAnsi="Times New Roman" w:cs="Times New Roman"/>
      <w:b w:val="0"/>
      <w:bCs w:val="0"/>
      <w:color w:val="000000"/>
      <w:sz w:val="24"/>
      <w:szCs w:val="24"/>
      <w:lang w:val="bg-BG"/>
    </w:rPr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21">
    <w:name w:val="WW-WW8Num1ztrue21"/>
  </w:style>
  <w:style w:type="character" w:customStyle="1" w:styleId="WW-WW8Num1ztrue31">
    <w:name w:val="WW-WW8Num1ztrue31"/>
  </w:style>
  <w:style w:type="character" w:customStyle="1" w:styleId="WW-WW8Num1ztrue41">
    <w:name w:val="WW-WW8Num1ztrue41"/>
  </w:style>
  <w:style w:type="character" w:customStyle="1" w:styleId="WW-WW8Num1ztrue51">
    <w:name w:val="WW-WW8Num1ztrue51"/>
  </w:style>
  <w:style w:type="character" w:customStyle="1" w:styleId="WW-WW8Num1ztrue61">
    <w:name w:val="WW-WW8Num1ztrue61"/>
  </w:style>
  <w:style w:type="character" w:customStyle="1" w:styleId="WW-WW8Num1ztrue71">
    <w:name w:val="WW-WW8Num1ztrue71"/>
  </w:style>
  <w:style w:type="character" w:customStyle="1" w:styleId="WW-WW8Num1ztrue111">
    <w:name w:val="WW-WW8Num1ztrue111"/>
  </w:style>
  <w:style w:type="character" w:customStyle="1" w:styleId="WW-WW8Num1ztrue211">
    <w:name w:val="WW-WW8Num1ztrue211"/>
  </w:style>
  <w:style w:type="character" w:customStyle="1" w:styleId="WW-WW8Num1ztrue311">
    <w:name w:val="WW-WW8Num1ztrue311"/>
  </w:style>
  <w:style w:type="character" w:customStyle="1" w:styleId="WW-WW8Num1ztrue411">
    <w:name w:val="WW-WW8Num1ztrue411"/>
  </w:style>
  <w:style w:type="character" w:customStyle="1" w:styleId="WW-WW8Num1ztrue511">
    <w:name w:val="WW-WW8Num1ztrue511"/>
  </w:style>
  <w:style w:type="character" w:customStyle="1" w:styleId="WW-WW8Num1ztrue611">
    <w:name w:val="WW-WW8Num1ztrue611"/>
  </w:style>
  <w:style w:type="character" w:customStyle="1" w:styleId="1">
    <w:name w:val="Шрифт на абзаца по подразбиране1"/>
  </w:style>
  <w:style w:type="character" w:customStyle="1" w:styleId="WW-WW8Num1ztrue711">
    <w:name w:val="WW-WW8Num1ztrue711"/>
  </w:style>
  <w:style w:type="character" w:customStyle="1" w:styleId="WW-WW8Num1ztrue1111">
    <w:name w:val="WW-WW8Num1ztrue1111"/>
  </w:style>
  <w:style w:type="character" w:customStyle="1" w:styleId="WW-WW8Num1ztrue2111">
    <w:name w:val="WW-WW8Num1ztrue2111"/>
  </w:style>
  <w:style w:type="character" w:customStyle="1" w:styleId="WW-WW8Num1ztrue3111">
    <w:name w:val="WW-WW8Num1ztrue3111"/>
  </w:style>
  <w:style w:type="character" w:customStyle="1" w:styleId="WW-WW8Num1ztrue4111">
    <w:name w:val="WW-WW8Num1ztrue4111"/>
  </w:style>
  <w:style w:type="character" w:customStyle="1" w:styleId="WW-WW8Num1ztrue5111">
    <w:name w:val="WW-WW8Num1ztrue5111"/>
  </w:style>
  <w:style w:type="character" w:customStyle="1" w:styleId="WW-WW8Num1ztrue6111">
    <w:name w:val="WW-WW8Num1ztrue6111"/>
  </w:style>
  <w:style w:type="character" w:customStyle="1" w:styleId="WW-WW8Num1ztrue7111">
    <w:name w:val="WW-WW8Num1ztrue7111"/>
  </w:style>
  <w:style w:type="character" w:customStyle="1" w:styleId="WW-WW8Num1ztrue11111">
    <w:name w:val="WW-WW8Num1ztrue111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8Num4zfalse">
    <w:name w:val="WW8Num4zfalse"/>
    <w:rPr>
      <w:rFonts w:ascii="Times New Roman" w:eastAsia="Arial" w:hAnsi="Times New Roman" w:cs="Arial"/>
      <w:b w:val="0"/>
      <w:bCs w:val="0"/>
      <w:strike w:val="0"/>
      <w:dstrike w:val="0"/>
      <w:color w:val="000000"/>
      <w:sz w:val="24"/>
      <w:szCs w:val="24"/>
      <w:lang w:val="bg-BG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12">
    <w:name w:val="WW-WW8Num3ztrue12"/>
  </w:style>
  <w:style w:type="character" w:customStyle="1" w:styleId="WW-WW8Num3ztrue123">
    <w:name w:val="WW-WW8Num3ztrue123"/>
  </w:style>
  <w:style w:type="character" w:customStyle="1" w:styleId="WW-WW8Num3ztrue1234">
    <w:name w:val="WW-WW8Num3ztrue1234"/>
  </w:style>
  <w:style w:type="character" w:customStyle="1" w:styleId="WW-WW8Num3ztrue12345">
    <w:name w:val="WW-WW8Num3ztrue12345"/>
  </w:style>
  <w:style w:type="character" w:customStyle="1" w:styleId="WW-WW8Num3ztrue123456">
    <w:name w:val="WW-WW8Num3ztrue123456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12">
    <w:name w:val="WW-WW8Num4ztrue12"/>
  </w:style>
  <w:style w:type="character" w:customStyle="1" w:styleId="WW-WW8Num4ztrue123">
    <w:name w:val="WW-WW8Num4ztrue123"/>
  </w:style>
  <w:style w:type="character" w:customStyle="1" w:styleId="WW-WW8Num4ztrue1234">
    <w:name w:val="WW-WW8Num4ztrue1234"/>
  </w:style>
  <w:style w:type="character" w:customStyle="1" w:styleId="WW-WW8Num4ztrue12345">
    <w:name w:val="WW-WW8Num4ztrue12345"/>
  </w:style>
  <w:style w:type="character" w:customStyle="1" w:styleId="WW-WW8Num4ztrue123456">
    <w:name w:val="WW-WW8Num4ztrue123456"/>
  </w:style>
  <w:style w:type="character" w:customStyle="1" w:styleId="WW8Num5zfalse">
    <w:name w:val="WW8Num5zfalse"/>
    <w:rPr>
      <w:b w:val="0"/>
      <w:bCs w:val="0"/>
    </w:rPr>
  </w:style>
  <w:style w:type="character" w:customStyle="1" w:styleId="WW8Num5ztrue">
    <w:name w:val="WW8Num5ztrue"/>
  </w:style>
  <w:style w:type="character" w:customStyle="1" w:styleId="WW-WW8Num5ztrue">
    <w:name w:val="WW-WW8Num5ztrue"/>
  </w:style>
  <w:style w:type="character" w:customStyle="1" w:styleId="WW-WW8Num5ztrue1">
    <w:name w:val="WW-WW8Num5ztrue1"/>
  </w:style>
  <w:style w:type="character" w:customStyle="1" w:styleId="WW-WW8Num5ztrue12">
    <w:name w:val="WW-WW8Num5ztrue12"/>
  </w:style>
  <w:style w:type="character" w:customStyle="1" w:styleId="WW-WW8Num5ztrue123">
    <w:name w:val="WW-WW8Num5ztrue123"/>
  </w:style>
  <w:style w:type="character" w:customStyle="1" w:styleId="WW-WW8Num5ztrue1234">
    <w:name w:val="WW-WW8Num5ztrue1234"/>
  </w:style>
  <w:style w:type="character" w:customStyle="1" w:styleId="WW-WW8Num5ztrue12345">
    <w:name w:val="WW-WW8Num5ztrue12345"/>
  </w:style>
  <w:style w:type="character" w:customStyle="1" w:styleId="WW-WW8Num5ztrue123456">
    <w:name w:val="WW-WW8Num5ztrue123456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-WW8Num7ztrue">
    <w:name w:val="WW-WW8Num7ztrue"/>
  </w:style>
  <w:style w:type="character" w:customStyle="1" w:styleId="WW-WW8Num7ztrue1">
    <w:name w:val="WW-WW8Num7ztrue1"/>
  </w:style>
  <w:style w:type="character" w:customStyle="1" w:styleId="WW-WW8Num7ztrue12">
    <w:name w:val="WW-WW8Num7ztrue12"/>
  </w:style>
  <w:style w:type="character" w:customStyle="1" w:styleId="WW-WW8Num7ztrue123">
    <w:name w:val="WW-WW8Num7ztrue123"/>
  </w:style>
  <w:style w:type="character" w:customStyle="1" w:styleId="WW-WW8Num7ztrue1234">
    <w:name w:val="WW-WW8Num7ztrue1234"/>
  </w:style>
  <w:style w:type="character" w:customStyle="1" w:styleId="WW-WW8Num7ztrue12345">
    <w:name w:val="WW-WW8Num7ztrue12345"/>
  </w:style>
  <w:style w:type="character" w:customStyle="1" w:styleId="WW-WW8Num7ztrue123456">
    <w:name w:val="WW-WW8Num7ztrue123456"/>
  </w:style>
  <w:style w:type="character" w:customStyle="1" w:styleId="WW8Num8zfalse">
    <w:name w:val="WW8Num8zfalse"/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false">
    <w:name w:val="WW8Num10zfalse"/>
    <w:rPr>
      <w:b w:val="0"/>
      <w:bCs w:val="0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12">
    <w:name w:val="WW-WW8Num10ztrue12"/>
  </w:style>
  <w:style w:type="character" w:customStyle="1" w:styleId="WW-WW8Num10ztrue123">
    <w:name w:val="WW-WW8Num10ztrue123"/>
  </w:style>
  <w:style w:type="character" w:customStyle="1" w:styleId="WW-WW8Num10ztrue1234">
    <w:name w:val="WW-WW8Num10ztrue1234"/>
  </w:style>
  <w:style w:type="character" w:customStyle="1" w:styleId="WW-WW8Num10ztrue12345">
    <w:name w:val="WW-WW8Num10ztrue12345"/>
  </w:style>
  <w:style w:type="character" w:customStyle="1" w:styleId="WW-WW8Num10ztrue123456">
    <w:name w:val="WW-WW8Num10ztrue123456"/>
  </w:style>
  <w:style w:type="character" w:customStyle="1" w:styleId="WW8Num11zfalse">
    <w:name w:val="WW8Num11zfalse"/>
    <w:rPr>
      <w:b w:val="0"/>
      <w:bCs w:val="0"/>
    </w:rPr>
  </w:style>
  <w:style w:type="character" w:customStyle="1" w:styleId="WW8Num11ztrue">
    <w:name w:val="WW8Num11ztrue"/>
  </w:style>
  <w:style w:type="character" w:customStyle="1" w:styleId="WW-WW8Num11ztrue">
    <w:name w:val="WW-WW8Num11ztrue"/>
  </w:style>
  <w:style w:type="character" w:customStyle="1" w:styleId="WW-WW8Num11ztrue1">
    <w:name w:val="WW-WW8Num11ztrue1"/>
  </w:style>
  <w:style w:type="character" w:customStyle="1" w:styleId="WW-WW8Num11ztrue12">
    <w:name w:val="WW-WW8Num11ztrue12"/>
  </w:style>
  <w:style w:type="character" w:customStyle="1" w:styleId="WW-WW8Num11ztrue123">
    <w:name w:val="WW-WW8Num11ztrue123"/>
  </w:style>
  <w:style w:type="character" w:customStyle="1" w:styleId="WW-WW8Num11ztrue1234">
    <w:name w:val="WW-WW8Num11ztrue1234"/>
  </w:style>
  <w:style w:type="character" w:customStyle="1" w:styleId="WW-WW8Num11ztrue12345">
    <w:name w:val="WW-WW8Num11ztrue12345"/>
  </w:style>
  <w:style w:type="character" w:customStyle="1" w:styleId="WW-WW8Num11ztrue123456">
    <w:name w:val="WW-WW8Num11ztrue123456"/>
  </w:style>
  <w:style w:type="character" w:customStyle="1" w:styleId="WW8Num12z0">
    <w:name w:val="WW8Num12z0"/>
    <w:rPr>
      <w:rFonts w:ascii="Symbol" w:hAnsi="Symbol" w:cs="Symbol"/>
      <w:sz w:val="24"/>
      <w:szCs w:val="24"/>
      <w:lang w:val="ru-RU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-WW8Num13ztrue">
    <w:name w:val="WW-WW8Num13ztrue"/>
  </w:style>
  <w:style w:type="character" w:customStyle="1" w:styleId="WW-WW8Num13ztrue1">
    <w:name w:val="WW-WW8Num13ztrue1"/>
  </w:style>
  <w:style w:type="character" w:customStyle="1" w:styleId="WW-WW8Num13ztrue12">
    <w:name w:val="WW-WW8Num13ztrue12"/>
  </w:style>
  <w:style w:type="character" w:customStyle="1" w:styleId="WW-WW8Num13ztrue123">
    <w:name w:val="WW-WW8Num13ztrue123"/>
  </w:style>
  <w:style w:type="character" w:customStyle="1" w:styleId="WW-WW8Num13ztrue1234">
    <w:name w:val="WW-WW8Num13ztrue1234"/>
  </w:style>
  <w:style w:type="character" w:customStyle="1" w:styleId="WW-WW8Num13ztrue12345">
    <w:name w:val="WW-WW8Num13ztrue12345"/>
  </w:style>
  <w:style w:type="character" w:customStyle="1" w:styleId="WW-WW8Num13ztrue123456">
    <w:name w:val="WW-WW8Num13ztrue123456"/>
  </w:style>
  <w:style w:type="character" w:customStyle="1" w:styleId="WW8Num14zfalse">
    <w:name w:val="WW8Num14zfalse"/>
  </w:style>
  <w:style w:type="character" w:customStyle="1" w:styleId="WW8Num14ztrue">
    <w:name w:val="WW8Num14ztrue"/>
  </w:style>
  <w:style w:type="character" w:customStyle="1" w:styleId="WW-WW8Num14ztrue">
    <w:name w:val="WW-WW8Num14ztrue"/>
  </w:style>
  <w:style w:type="character" w:customStyle="1" w:styleId="WW-WW8Num14ztrue1">
    <w:name w:val="WW-WW8Num14ztrue1"/>
  </w:style>
  <w:style w:type="character" w:customStyle="1" w:styleId="WW-WW8Num14ztrue12">
    <w:name w:val="WW-WW8Num14ztrue12"/>
  </w:style>
  <w:style w:type="character" w:customStyle="1" w:styleId="WW-WW8Num14ztrue123">
    <w:name w:val="WW-WW8Num14ztrue123"/>
  </w:style>
  <w:style w:type="character" w:customStyle="1" w:styleId="WW-WW8Num14ztrue1234">
    <w:name w:val="WW-WW8Num14ztrue1234"/>
  </w:style>
  <w:style w:type="character" w:customStyle="1" w:styleId="WW-WW8Num14ztrue12345">
    <w:name w:val="WW-WW8Num14ztrue12345"/>
  </w:style>
  <w:style w:type="character" w:customStyle="1" w:styleId="WW-WW8Num14ztrue123456">
    <w:name w:val="WW-WW8Num14ztrue123456"/>
  </w:style>
  <w:style w:type="character" w:customStyle="1" w:styleId="WW8Num15zfalse">
    <w:name w:val="WW8Num15zfalse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WW8Num15ztrue">
    <w:name w:val="WW8Num15ztrue"/>
  </w:style>
  <w:style w:type="character" w:customStyle="1" w:styleId="WW-WW8Num15ztrue">
    <w:name w:val="WW-WW8Num15ztrue"/>
  </w:style>
  <w:style w:type="character" w:customStyle="1" w:styleId="WW-WW8Num15ztrue1">
    <w:name w:val="WW-WW8Num15ztrue1"/>
  </w:style>
  <w:style w:type="character" w:customStyle="1" w:styleId="WW-WW8Num15ztrue12">
    <w:name w:val="WW-WW8Num15ztrue12"/>
  </w:style>
  <w:style w:type="character" w:customStyle="1" w:styleId="WW-WW8Num15ztrue123">
    <w:name w:val="WW-WW8Num15ztrue123"/>
  </w:style>
  <w:style w:type="character" w:customStyle="1" w:styleId="WW-WW8Num15ztrue1234">
    <w:name w:val="WW-WW8Num15ztrue1234"/>
  </w:style>
  <w:style w:type="character" w:customStyle="1" w:styleId="WW-WW8Num15ztrue12345">
    <w:name w:val="WW-WW8Num15ztrue12345"/>
  </w:style>
  <w:style w:type="character" w:customStyle="1" w:styleId="WW-WW8Num15ztrue123456">
    <w:name w:val="WW-WW8Num15ztrue123456"/>
  </w:style>
  <w:style w:type="character" w:customStyle="1" w:styleId="WW8Num16zfalse">
    <w:name w:val="WW8Num16zfalse"/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character" w:customStyle="1" w:styleId="FootnoteCharacters">
    <w:name w:val="Footnote Characters"/>
    <w:rPr>
      <w:vertAlign w:val="superscript"/>
    </w:rPr>
  </w:style>
  <w:style w:type="character" w:customStyle="1" w:styleId="CommentReference1">
    <w:name w:val="Comment Reference1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ookttl1">
    <w:name w:val="bookttl1"/>
    <w:rPr>
      <w:rFonts w:ascii="Arial" w:hAnsi="Arial" w:cs="Arial"/>
      <w:b/>
      <w:color w:val="000000"/>
      <w:sz w:val="27"/>
    </w:rPr>
  </w:style>
  <w:style w:type="character" w:customStyle="1" w:styleId="10">
    <w:name w:val="Препратка към бележка под линия1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11">
    <w:name w:val="Препратка към бележка в края1"/>
    <w:rPr>
      <w:vertAlign w:val="superscript"/>
    </w:rPr>
  </w:style>
  <w:style w:type="character" w:customStyle="1" w:styleId="NumberingSymbols">
    <w:name w:val="Numbering Symbols"/>
    <w:rPr>
      <w:rFonts w:ascii="Times New Roman" w:hAnsi="Times New Roman" w:cs="Times New Roman"/>
      <w:b w:val="0"/>
      <w:bCs w:val="0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jc w:val="center"/>
    </w:pPr>
    <w:rPr>
      <w:sz w:val="28"/>
      <w:szCs w:val="28"/>
      <w:lang w:val="bg-BG"/>
    </w:rPr>
  </w:style>
  <w:style w:type="paragraph" w:styleId="BodyText">
    <w:name w:val="Body Text"/>
    <w:basedOn w:val="Normal"/>
    <w:pPr>
      <w:jc w:val="center"/>
    </w:pPr>
    <w:rPr>
      <w:sz w:val="28"/>
      <w:szCs w:val="28"/>
      <w:lang w:val="bg-BG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12">
    <w:name w:val="Надпис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jc w:val="both"/>
    </w:pPr>
    <w:rPr>
      <w:sz w:val="28"/>
      <w:szCs w:val="28"/>
      <w:lang w:val="bg-BG"/>
    </w:rPr>
  </w:style>
  <w:style w:type="paragraph" w:customStyle="1" w:styleId="BodyText31">
    <w:name w:val="Body Text 31"/>
    <w:basedOn w:val="Normal"/>
    <w:rPr>
      <w:sz w:val="28"/>
      <w:szCs w:val="28"/>
      <w:lang w:val="bg-BG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">
    <w:name w:val="Tabl"/>
    <w:basedOn w:val="Normal"/>
    <w:rPr>
      <w:rFonts w:ascii="Book Antiqua" w:hAnsi="Book Antiqua" w:cs="Book Antiqua"/>
      <w:sz w:val="22"/>
      <w:szCs w:val="22"/>
      <w:lang w:val="bg-BG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</w:style>
  <w:style w:type="paragraph" w:customStyle="1" w:styleId="bookinfo">
    <w:name w:val="bookinfo"/>
    <w:basedOn w:val="Normal"/>
    <w:pPr>
      <w:overflowPunct w:val="0"/>
      <w:autoSpaceDE w:val="0"/>
      <w:spacing w:before="100" w:after="100"/>
      <w:textAlignment w:val="baseline"/>
    </w:pPr>
    <w:rPr>
      <w:rFonts w:ascii="Arial" w:hAnsi="Arial" w:cs="Times New Roman"/>
      <w:color w:val="000000"/>
      <w:sz w:val="15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LO-Normal">
    <w:name w:val="LO-Normal"/>
    <w:basedOn w:val="Normal"/>
    <w:next w:val="Normal"/>
    <w:rPr>
      <w:rFonts w:ascii="Times New Roman" w:eastAsia="SimSun" w:hAnsi="Times New Roman" w:cs="Mangal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280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HeaderChar">
    <w:name w:val="Header Char"/>
    <w:link w:val="Header"/>
    <w:rsid w:val="008C3B97"/>
    <w:rPr>
      <w:rFonts w:ascii="MS Sans Serif" w:hAnsi="MS Sans Serif" w:cs="MS Sans Serif"/>
      <w:lang w:eastAsia="zh-CN"/>
    </w:rPr>
  </w:style>
  <w:style w:type="character" w:styleId="FollowedHyperlink">
    <w:name w:val="FollowedHyperlink"/>
    <w:uiPriority w:val="99"/>
    <w:semiHidden/>
    <w:unhideWhenUsed/>
    <w:rsid w:val="007E50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832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obolearn.org/" TargetMode="External"/><Relationship Id="rId18" Type="http://schemas.openxmlformats.org/officeDocument/2006/relationships/hyperlink" Target="http://akka.io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ReactiveX/rx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product/course-social-robotics/wiki" TargetMode="External"/><Relationship Id="rId17" Type="http://schemas.openxmlformats.org/officeDocument/2006/relationships/hyperlink" Target="http://playground.arduino.cc/Bulgarian/Nachalo" TargetMode="External"/><Relationship Id="rId25" Type="http://schemas.openxmlformats.org/officeDocument/2006/relationships/hyperlink" Target="http://www.esp8266.com/wiki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duino.cc/" TargetMode="External"/><Relationship Id="rId20" Type="http://schemas.openxmlformats.org/officeDocument/2006/relationships/hyperlink" Target="https://projectreactor.io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product/course-social-robotics" TargetMode="External"/><Relationship Id="rId24" Type="http://schemas.openxmlformats.org/officeDocument/2006/relationships/hyperlink" Target="https://jena.apache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urceforge.net/projects/lejos/" TargetMode="External"/><Relationship Id="rId23" Type="http://schemas.openxmlformats.org/officeDocument/2006/relationships/hyperlink" Target="http://protege.stanford.edu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robolearn.org/" TargetMode="External"/><Relationship Id="rId19" Type="http://schemas.openxmlformats.org/officeDocument/2006/relationships/hyperlink" Target="http://www.fipa.org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obocup.org/" TargetMode="External"/><Relationship Id="rId14" Type="http://schemas.openxmlformats.org/officeDocument/2006/relationships/hyperlink" Target="http://www.lego.com/en-us/mindstorms/?domainredir=mindstorms.lego.com" TargetMode="External"/><Relationship Id="rId22" Type="http://schemas.openxmlformats.org/officeDocument/2006/relationships/hyperlink" Target="http://akka.io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F20DE-EE79-4A76-B1B6-EF643B28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10</Pages>
  <Words>3434</Words>
  <Characters>19574</Characters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Проф</vt:lpstr>
      <vt:lpstr>Проф</vt:lpstr>
    </vt:vector>
  </TitlesOfParts>
  <Company/>
  <LinksUpToDate>false</LinksUpToDate>
  <CharactersWithSpaces>22963</CharactersWithSpaces>
  <SharedDoc>false</SharedDoc>
  <HLinks>
    <vt:vector size="84" baseType="variant">
      <vt:variant>
        <vt:i4>5111888</vt:i4>
      </vt:variant>
      <vt:variant>
        <vt:i4>39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6291562</vt:i4>
      </vt:variant>
      <vt:variant>
        <vt:i4>36</vt:i4>
      </vt:variant>
      <vt:variant>
        <vt:i4>0</vt:i4>
      </vt:variant>
      <vt:variant>
        <vt:i4>5</vt:i4>
      </vt:variant>
      <vt:variant>
        <vt:lpwstr>http://akka.io/</vt:lpwstr>
      </vt:variant>
      <vt:variant>
        <vt:lpwstr/>
      </vt:variant>
      <vt:variant>
        <vt:i4>3997819</vt:i4>
      </vt:variant>
      <vt:variant>
        <vt:i4>33</vt:i4>
      </vt:variant>
      <vt:variant>
        <vt:i4>0</vt:i4>
      </vt:variant>
      <vt:variant>
        <vt:i4>5</vt:i4>
      </vt:variant>
      <vt:variant>
        <vt:lpwstr>http://playground.arduino.cc/Bulgarian/Nachalo</vt:lpwstr>
      </vt:variant>
      <vt:variant>
        <vt:lpwstr/>
      </vt:variant>
      <vt:variant>
        <vt:i4>6553645</vt:i4>
      </vt:variant>
      <vt:variant>
        <vt:i4>30</vt:i4>
      </vt:variant>
      <vt:variant>
        <vt:i4>0</vt:i4>
      </vt:variant>
      <vt:variant>
        <vt:i4>5</vt:i4>
      </vt:variant>
      <vt:variant>
        <vt:lpwstr>http://arduino.cc/</vt:lpwstr>
      </vt:variant>
      <vt:variant>
        <vt:lpwstr/>
      </vt:variant>
      <vt:variant>
        <vt:i4>2162784</vt:i4>
      </vt:variant>
      <vt:variant>
        <vt:i4>27</vt:i4>
      </vt:variant>
      <vt:variant>
        <vt:i4>0</vt:i4>
      </vt:variant>
      <vt:variant>
        <vt:i4>5</vt:i4>
      </vt:variant>
      <vt:variant>
        <vt:lpwstr>http://sourceforge.net/projects/lejos/</vt:lpwstr>
      </vt:variant>
      <vt:variant>
        <vt:lpwstr/>
      </vt:variant>
      <vt:variant>
        <vt:i4>6160387</vt:i4>
      </vt:variant>
      <vt:variant>
        <vt:i4>24</vt:i4>
      </vt:variant>
      <vt:variant>
        <vt:i4>0</vt:i4>
      </vt:variant>
      <vt:variant>
        <vt:i4>5</vt:i4>
      </vt:variant>
      <vt:variant>
        <vt:lpwstr>http://www.lego.com/en-us/mindstorms/?domainredir=mindstorms.lego.com</vt:lpwstr>
      </vt:variant>
      <vt:variant>
        <vt:lpwstr/>
      </vt:variant>
      <vt:variant>
        <vt:i4>7143477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https://github.com/iproduct/course-social-robotics/wiki</vt:lpwstr>
      </vt:variant>
      <vt:variant>
        <vt:lpwstr/>
      </vt:variant>
      <vt:variant>
        <vt:i4>5111888</vt:i4>
      </vt:variant>
      <vt:variant>
        <vt:i4>18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6291562</vt:i4>
      </vt:variant>
      <vt:variant>
        <vt:i4>15</vt:i4>
      </vt:variant>
      <vt:variant>
        <vt:i4>0</vt:i4>
      </vt:variant>
      <vt:variant>
        <vt:i4>5</vt:i4>
      </vt:variant>
      <vt:variant>
        <vt:lpwstr>http://akka.io/</vt:lpwstr>
      </vt:variant>
      <vt:variant>
        <vt:lpwstr/>
      </vt:variant>
      <vt:variant>
        <vt:i4>2621482</vt:i4>
      </vt:variant>
      <vt:variant>
        <vt:i4>12</vt:i4>
      </vt:variant>
      <vt:variant>
        <vt:i4>0</vt:i4>
      </vt:variant>
      <vt:variant>
        <vt:i4>5</vt:i4>
      </vt:variant>
      <vt:variant>
        <vt:lpwstr>http://www.esp8266.com/wiki</vt:lpwstr>
      </vt:variant>
      <vt:variant>
        <vt:lpwstr/>
      </vt:variant>
      <vt:variant>
        <vt:i4>7077920</vt:i4>
      </vt:variant>
      <vt:variant>
        <vt:i4>9</vt:i4>
      </vt:variant>
      <vt:variant>
        <vt:i4>0</vt:i4>
      </vt:variant>
      <vt:variant>
        <vt:i4>5</vt:i4>
      </vt:variant>
      <vt:variant>
        <vt:lpwstr>https://www.arduino.cc/</vt:lpwstr>
      </vt:variant>
      <vt:variant>
        <vt:lpwstr/>
      </vt:variant>
      <vt:variant>
        <vt:i4>65540</vt:i4>
      </vt:variant>
      <vt:variant>
        <vt:i4>6</vt:i4>
      </vt:variant>
      <vt:variant>
        <vt:i4>0</vt:i4>
      </vt:variant>
      <vt:variant>
        <vt:i4>5</vt:i4>
      </vt:variant>
      <vt:variant>
        <vt:lpwstr>http://pi4j.com/</vt:lpwstr>
      </vt:variant>
      <vt:variant>
        <vt:lpwstr/>
      </vt:variant>
      <vt:variant>
        <vt:i4>5636102</vt:i4>
      </vt:variant>
      <vt:variant>
        <vt:i4>3</vt:i4>
      </vt:variant>
      <vt:variant>
        <vt:i4>0</vt:i4>
      </vt:variant>
      <vt:variant>
        <vt:i4>5</vt:i4>
      </vt:variant>
      <vt:variant>
        <vt:lpwstr>http://www.lejos.org/</vt:lpwstr>
      </vt:variant>
      <vt:variant>
        <vt:lpwstr/>
      </vt:variant>
      <vt:variant>
        <vt:i4>2097273</vt:i4>
      </vt:variant>
      <vt:variant>
        <vt:i4>0</vt:i4>
      </vt:variant>
      <vt:variant>
        <vt:i4>0</vt:i4>
      </vt:variant>
      <vt:variant>
        <vt:i4>5</vt:i4>
      </vt:variant>
      <vt:variant>
        <vt:lpwstr>http://www.robocup.org/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2015-12-02T12:02:00Z</cp:lastPrinted>
  <dcterms:created xsi:type="dcterms:W3CDTF">2016-12-07T14:36:00Z</dcterms:created>
  <dcterms:modified xsi:type="dcterms:W3CDTF">2018-05-21T11:57:00Z</dcterms:modified>
</cp:coreProperties>
</file>